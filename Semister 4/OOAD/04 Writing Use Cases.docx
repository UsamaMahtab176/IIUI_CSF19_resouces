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8401D5" w14:textId="77777777" w:rsidR="0020744B" w:rsidRPr="00087B90" w:rsidRDefault="0020744B" w:rsidP="00DE5540">
      <w:pPr>
        <w:widowControl w:val="0"/>
        <w:autoSpaceDE w:val="0"/>
        <w:autoSpaceDN w:val="0"/>
        <w:adjustRightInd w:val="0"/>
        <w:spacing w:before="60" w:after="60"/>
        <w:rPr>
          <w:rFonts w:cs="Times"/>
          <w:b/>
          <w:spacing w:val="4"/>
          <w:sz w:val="32"/>
          <w:szCs w:val="32"/>
          <w:lang w:val="en-US"/>
        </w:rPr>
      </w:pPr>
      <w:bookmarkStart w:id="0" w:name="_GoBack"/>
      <w:bookmarkEnd w:id="0"/>
      <w:r w:rsidRPr="00087B90">
        <w:rPr>
          <w:rFonts w:cs="Times"/>
          <w:b/>
          <w:spacing w:val="4"/>
          <w:sz w:val="32"/>
          <w:szCs w:val="32"/>
          <w:lang w:val="en-US"/>
        </w:rPr>
        <w:t xml:space="preserve">Use Case UC1: Process Sale </w:t>
      </w:r>
    </w:p>
    <w:p w14:paraId="35473F5E" w14:textId="77777777" w:rsidR="0020744B" w:rsidRPr="00087B90" w:rsidRDefault="0020744B" w:rsidP="00DE5540">
      <w:pPr>
        <w:widowControl w:val="0"/>
        <w:autoSpaceDE w:val="0"/>
        <w:autoSpaceDN w:val="0"/>
        <w:adjustRightInd w:val="0"/>
        <w:spacing w:before="60" w:after="60"/>
        <w:rPr>
          <w:rFonts w:cs="Arial"/>
          <w:spacing w:val="4"/>
          <w:lang w:val="en-US"/>
        </w:rPr>
      </w:pPr>
      <w:r w:rsidRPr="00087B90">
        <w:rPr>
          <w:rFonts w:cs="Times"/>
          <w:b/>
          <w:spacing w:val="4"/>
          <w:lang w:val="en-US"/>
        </w:rPr>
        <w:t>Primary Actor:</w:t>
      </w:r>
      <w:r w:rsidRPr="00087B90">
        <w:rPr>
          <w:rFonts w:cs="Times"/>
          <w:spacing w:val="4"/>
          <w:lang w:val="en-US"/>
        </w:rPr>
        <w:t xml:space="preserve"> </w:t>
      </w:r>
      <w:r w:rsidR="00683B8F" w:rsidRPr="00087B90">
        <w:rPr>
          <w:rFonts w:cs="Arial"/>
          <w:spacing w:val="4"/>
          <w:lang w:val="en-US"/>
        </w:rPr>
        <w:tab/>
      </w:r>
      <w:r w:rsidRPr="00087B90">
        <w:rPr>
          <w:rFonts w:cs="Arial"/>
          <w:spacing w:val="4"/>
          <w:lang w:val="en-US"/>
        </w:rPr>
        <w:t xml:space="preserve">Cashier </w:t>
      </w:r>
    </w:p>
    <w:p w14:paraId="0956BDB6" w14:textId="77777777" w:rsidR="0020744B" w:rsidRPr="00087B90" w:rsidRDefault="0020744B" w:rsidP="00DE5540">
      <w:pPr>
        <w:widowControl w:val="0"/>
        <w:autoSpaceDE w:val="0"/>
        <w:autoSpaceDN w:val="0"/>
        <w:adjustRightInd w:val="0"/>
        <w:spacing w:before="60" w:after="60"/>
        <w:rPr>
          <w:rFonts w:cs="Times"/>
          <w:b/>
          <w:spacing w:val="4"/>
          <w:lang w:val="en-US"/>
        </w:rPr>
      </w:pPr>
      <w:r w:rsidRPr="00087B90">
        <w:rPr>
          <w:rFonts w:cs="Times"/>
          <w:b/>
          <w:spacing w:val="4"/>
          <w:lang w:val="en-US"/>
        </w:rPr>
        <w:t xml:space="preserve">Stakeholders and Interests: </w:t>
      </w:r>
    </w:p>
    <w:p w14:paraId="5FB8AA4F" w14:textId="77777777" w:rsidR="0020744B" w:rsidRPr="00087B90" w:rsidRDefault="0020744B" w:rsidP="00DE5540">
      <w:pPr>
        <w:widowControl w:val="0"/>
        <w:numPr>
          <w:ilvl w:val="0"/>
          <w:numId w:val="4"/>
        </w:numPr>
        <w:tabs>
          <w:tab w:val="left" w:pos="220"/>
          <w:tab w:val="left" w:pos="720"/>
        </w:tabs>
        <w:autoSpaceDE w:val="0"/>
        <w:autoSpaceDN w:val="0"/>
        <w:adjustRightInd w:val="0"/>
        <w:spacing w:before="60" w:after="60"/>
        <w:ind w:hanging="720"/>
        <w:rPr>
          <w:rFonts w:cs="Times"/>
          <w:spacing w:val="4"/>
          <w:lang w:val="en-US"/>
        </w:rPr>
      </w:pPr>
      <w:r w:rsidRPr="00087B90">
        <w:rPr>
          <w:rFonts w:cs="Arial"/>
          <w:spacing w:val="4"/>
          <w:kern w:val="1"/>
          <w:lang w:val="en-US"/>
        </w:rPr>
        <w:tab/>
      </w:r>
      <w:r w:rsidRPr="00087B90">
        <w:rPr>
          <w:rFonts w:cs="Arial"/>
          <w:spacing w:val="4"/>
          <w:kern w:val="1"/>
          <w:lang w:val="en-US"/>
        </w:rPr>
        <w:tab/>
      </w:r>
      <w:r w:rsidRPr="00087B90">
        <w:rPr>
          <w:rFonts w:cs="Arial"/>
          <w:spacing w:val="4"/>
          <w:lang w:val="en-US"/>
        </w:rPr>
        <w:t xml:space="preserve">Cashier: Wants accurate, fast entry, and no payment errors, as cash drawer short ages are deducted from his/her salary. </w:t>
      </w:r>
      <w:r w:rsidRPr="00087B90">
        <w:rPr>
          <w:rFonts w:cs="Times"/>
          <w:spacing w:val="4"/>
          <w:lang w:val="en-US"/>
        </w:rPr>
        <w:t> </w:t>
      </w:r>
    </w:p>
    <w:p w14:paraId="4A6A8592" w14:textId="77777777" w:rsidR="0020744B" w:rsidRPr="00087B90" w:rsidRDefault="0020744B" w:rsidP="00DE5540">
      <w:pPr>
        <w:widowControl w:val="0"/>
        <w:numPr>
          <w:ilvl w:val="0"/>
          <w:numId w:val="4"/>
        </w:numPr>
        <w:tabs>
          <w:tab w:val="left" w:pos="220"/>
          <w:tab w:val="left" w:pos="720"/>
        </w:tabs>
        <w:autoSpaceDE w:val="0"/>
        <w:autoSpaceDN w:val="0"/>
        <w:adjustRightInd w:val="0"/>
        <w:spacing w:before="60" w:after="60"/>
        <w:ind w:hanging="720"/>
        <w:rPr>
          <w:rFonts w:cs="Times"/>
          <w:spacing w:val="4"/>
          <w:lang w:val="en-US"/>
        </w:rPr>
      </w:pPr>
      <w:r w:rsidRPr="00087B90">
        <w:rPr>
          <w:rFonts w:cs="Arial"/>
          <w:spacing w:val="4"/>
          <w:kern w:val="1"/>
          <w:lang w:val="en-US"/>
        </w:rPr>
        <w:tab/>
      </w:r>
      <w:r w:rsidRPr="00087B90">
        <w:rPr>
          <w:rFonts w:cs="Arial"/>
          <w:spacing w:val="4"/>
          <w:kern w:val="1"/>
          <w:lang w:val="en-US"/>
        </w:rPr>
        <w:tab/>
      </w:r>
      <w:r w:rsidRPr="00087B90">
        <w:rPr>
          <w:rFonts w:cs="Arial"/>
          <w:spacing w:val="4"/>
          <w:lang w:val="en-US"/>
        </w:rPr>
        <w:t xml:space="preserve">Salesperson: Wants sales commissions updated. </w:t>
      </w:r>
      <w:r w:rsidRPr="00087B90">
        <w:rPr>
          <w:rFonts w:cs="Times"/>
          <w:spacing w:val="4"/>
          <w:lang w:val="en-US"/>
        </w:rPr>
        <w:t> </w:t>
      </w:r>
    </w:p>
    <w:p w14:paraId="739308F4" w14:textId="77777777" w:rsidR="0020744B" w:rsidRPr="00087B90" w:rsidRDefault="0020744B" w:rsidP="00DE5540">
      <w:pPr>
        <w:widowControl w:val="0"/>
        <w:numPr>
          <w:ilvl w:val="0"/>
          <w:numId w:val="4"/>
        </w:numPr>
        <w:tabs>
          <w:tab w:val="left" w:pos="220"/>
          <w:tab w:val="left" w:pos="720"/>
        </w:tabs>
        <w:autoSpaceDE w:val="0"/>
        <w:autoSpaceDN w:val="0"/>
        <w:adjustRightInd w:val="0"/>
        <w:spacing w:before="60" w:after="60"/>
        <w:ind w:hanging="720"/>
        <w:rPr>
          <w:rFonts w:cs="Times"/>
          <w:spacing w:val="4"/>
          <w:lang w:val="en-US"/>
        </w:rPr>
      </w:pPr>
      <w:r w:rsidRPr="00087B90">
        <w:rPr>
          <w:rFonts w:cs="Arial"/>
          <w:spacing w:val="4"/>
          <w:kern w:val="1"/>
          <w:lang w:val="en-US"/>
        </w:rPr>
        <w:tab/>
      </w:r>
      <w:r w:rsidRPr="00087B90">
        <w:rPr>
          <w:rFonts w:cs="Arial"/>
          <w:spacing w:val="4"/>
          <w:kern w:val="1"/>
          <w:lang w:val="en-US"/>
        </w:rPr>
        <w:tab/>
      </w:r>
      <w:r w:rsidRPr="00087B90">
        <w:rPr>
          <w:rFonts w:cs="Arial"/>
          <w:spacing w:val="4"/>
          <w:lang w:val="en-US"/>
        </w:rPr>
        <w:t xml:space="preserve">Customer: Wants purchase and fast service with minimal effort. Wants proof of purchase to support returns. </w:t>
      </w:r>
      <w:r w:rsidRPr="00087B90">
        <w:rPr>
          <w:rFonts w:cs="Times"/>
          <w:spacing w:val="4"/>
          <w:lang w:val="en-US"/>
        </w:rPr>
        <w:t> </w:t>
      </w:r>
    </w:p>
    <w:p w14:paraId="6ACB6D74" w14:textId="77777777" w:rsidR="0020744B" w:rsidRPr="00087B90" w:rsidRDefault="0020744B" w:rsidP="00DE5540">
      <w:pPr>
        <w:widowControl w:val="0"/>
        <w:numPr>
          <w:ilvl w:val="0"/>
          <w:numId w:val="4"/>
        </w:numPr>
        <w:tabs>
          <w:tab w:val="left" w:pos="220"/>
          <w:tab w:val="left" w:pos="720"/>
        </w:tabs>
        <w:autoSpaceDE w:val="0"/>
        <w:autoSpaceDN w:val="0"/>
        <w:adjustRightInd w:val="0"/>
        <w:spacing w:before="60" w:after="60"/>
        <w:ind w:hanging="720"/>
        <w:rPr>
          <w:rFonts w:cs="Times"/>
          <w:spacing w:val="4"/>
          <w:lang w:val="en-US"/>
        </w:rPr>
      </w:pPr>
      <w:r w:rsidRPr="00087B90">
        <w:rPr>
          <w:rFonts w:cs="Arial"/>
          <w:spacing w:val="4"/>
          <w:kern w:val="1"/>
          <w:lang w:val="en-US"/>
        </w:rPr>
        <w:tab/>
      </w:r>
      <w:r w:rsidRPr="00087B90">
        <w:rPr>
          <w:rFonts w:cs="Arial"/>
          <w:spacing w:val="4"/>
          <w:kern w:val="1"/>
          <w:lang w:val="en-US"/>
        </w:rPr>
        <w:tab/>
      </w:r>
      <w:r w:rsidRPr="00087B90">
        <w:rPr>
          <w:rFonts w:cs="Arial"/>
          <w:spacing w:val="4"/>
          <w:lang w:val="en-US"/>
        </w:rPr>
        <w:t xml:space="preserve">Company: Wants to accurately record transactions and satisfy customer interests. </w:t>
      </w:r>
      <w:r w:rsidRPr="00087B90">
        <w:rPr>
          <w:rFonts w:cs="Times"/>
          <w:spacing w:val="4"/>
          <w:lang w:val="en-US"/>
        </w:rPr>
        <w:t> </w:t>
      </w:r>
      <w:r w:rsidRPr="00087B90">
        <w:rPr>
          <w:rFonts w:cs="Arial"/>
          <w:spacing w:val="4"/>
          <w:lang w:val="en-US"/>
        </w:rPr>
        <w:t xml:space="preserve">Wants to ensure that Payment Authorization Service payment receivables are recorded. Wants some fault tolerance to allow sales capture even if server components (e.g., remote credit validation) are unavailable. Wants automatic and fast update of accounting and inventory. </w:t>
      </w:r>
      <w:r w:rsidRPr="00087B90">
        <w:rPr>
          <w:rFonts w:cs="Times"/>
          <w:spacing w:val="4"/>
          <w:lang w:val="en-US"/>
        </w:rPr>
        <w:t> </w:t>
      </w:r>
    </w:p>
    <w:p w14:paraId="1932DBE0" w14:textId="4561E63E" w:rsidR="0020744B" w:rsidRPr="00087B90" w:rsidRDefault="0020744B" w:rsidP="00DE5540">
      <w:pPr>
        <w:widowControl w:val="0"/>
        <w:numPr>
          <w:ilvl w:val="0"/>
          <w:numId w:val="4"/>
        </w:numPr>
        <w:tabs>
          <w:tab w:val="left" w:pos="220"/>
          <w:tab w:val="left" w:pos="720"/>
        </w:tabs>
        <w:autoSpaceDE w:val="0"/>
        <w:autoSpaceDN w:val="0"/>
        <w:adjustRightInd w:val="0"/>
        <w:spacing w:before="60" w:after="60"/>
        <w:ind w:hanging="720"/>
        <w:rPr>
          <w:rFonts w:cs="Times"/>
          <w:spacing w:val="4"/>
          <w:lang w:val="en-US"/>
        </w:rPr>
      </w:pPr>
      <w:r w:rsidRPr="00087B90">
        <w:rPr>
          <w:rFonts w:cs="Arial"/>
          <w:spacing w:val="4"/>
          <w:kern w:val="1"/>
          <w:lang w:val="en-US"/>
        </w:rPr>
        <w:tab/>
      </w:r>
      <w:r w:rsidRPr="00087B90">
        <w:rPr>
          <w:rFonts w:cs="Arial"/>
          <w:spacing w:val="4"/>
          <w:kern w:val="1"/>
          <w:lang w:val="en-US"/>
        </w:rPr>
        <w:tab/>
      </w:r>
      <w:r w:rsidRPr="00087B90">
        <w:rPr>
          <w:rFonts w:cs="Arial"/>
          <w:spacing w:val="4"/>
          <w:lang w:val="en-US"/>
        </w:rPr>
        <w:t xml:space="preserve">Government Tax Agencies: Want to collect tax from every sale. </w:t>
      </w:r>
    </w:p>
    <w:p w14:paraId="4F29E708" w14:textId="72D30831" w:rsidR="0020744B" w:rsidRPr="00087B90" w:rsidRDefault="0020744B" w:rsidP="00DE5540">
      <w:pPr>
        <w:widowControl w:val="0"/>
        <w:numPr>
          <w:ilvl w:val="0"/>
          <w:numId w:val="4"/>
        </w:numPr>
        <w:tabs>
          <w:tab w:val="left" w:pos="220"/>
          <w:tab w:val="left" w:pos="720"/>
        </w:tabs>
        <w:autoSpaceDE w:val="0"/>
        <w:autoSpaceDN w:val="0"/>
        <w:adjustRightInd w:val="0"/>
        <w:spacing w:before="60" w:after="60"/>
        <w:ind w:hanging="720"/>
        <w:rPr>
          <w:rFonts w:cs="Times"/>
          <w:spacing w:val="4"/>
          <w:lang w:val="en-US"/>
        </w:rPr>
      </w:pPr>
      <w:r w:rsidRPr="00087B90">
        <w:rPr>
          <w:rFonts w:cs="Arial"/>
          <w:spacing w:val="4"/>
          <w:kern w:val="1"/>
          <w:lang w:val="en-US"/>
        </w:rPr>
        <w:tab/>
      </w:r>
      <w:r w:rsidRPr="00087B90">
        <w:rPr>
          <w:rFonts w:cs="Arial"/>
          <w:spacing w:val="4"/>
          <w:kern w:val="1"/>
          <w:lang w:val="en-US"/>
        </w:rPr>
        <w:tab/>
      </w:r>
      <w:r w:rsidRPr="00087B90">
        <w:rPr>
          <w:rFonts w:cs="Arial"/>
          <w:spacing w:val="4"/>
          <w:lang w:val="en-US"/>
        </w:rPr>
        <w:t>Payment Authorization Service: Wants to receive digital authorization requests in the correct format and protocol. Wants to accurately account for their payables to the</w:t>
      </w:r>
      <w:r w:rsidR="00487DB8" w:rsidRPr="00087B90">
        <w:rPr>
          <w:rFonts w:cs="Arial"/>
          <w:spacing w:val="4"/>
          <w:lang w:val="en-US"/>
        </w:rPr>
        <w:t xml:space="preserve"> store</w:t>
      </w:r>
      <w:r w:rsidR="008B6D12" w:rsidRPr="00087B90">
        <w:rPr>
          <w:rFonts w:cs="Arial"/>
          <w:spacing w:val="4"/>
          <w:lang w:val="en-US"/>
        </w:rPr>
        <w:t>.</w:t>
      </w:r>
      <w:r w:rsidR="008B6D12" w:rsidRPr="00087B90">
        <w:rPr>
          <w:rFonts w:cs="Times"/>
          <w:spacing w:val="4"/>
          <w:lang w:val="en-US"/>
        </w:rPr>
        <w:t xml:space="preserve">  </w:t>
      </w:r>
    </w:p>
    <w:p w14:paraId="159102C3" w14:textId="77777777" w:rsidR="0020744B" w:rsidRPr="00087B90" w:rsidRDefault="0020744B" w:rsidP="00DE5540">
      <w:pPr>
        <w:widowControl w:val="0"/>
        <w:autoSpaceDE w:val="0"/>
        <w:autoSpaceDN w:val="0"/>
        <w:adjustRightInd w:val="0"/>
        <w:spacing w:before="60" w:after="60"/>
        <w:rPr>
          <w:rFonts w:cs="Times"/>
          <w:spacing w:val="4"/>
          <w:lang w:val="en-US"/>
        </w:rPr>
      </w:pPr>
      <w:r w:rsidRPr="00087B90">
        <w:rPr>
          <w:rFonts w:cs="Times"/>
          <w:b/>
          <w:spacing w:val="4"/>
          <w:lang w:val="en-US"/>
        </w:rPr>
        <w:t>Preconditions:</w:t>
      </w:r>
      <w:r w:rsidRPr="00087B90">
        <w:rPr>
          <w:rFonts w:cs="Times"/>
          <w:spacing w:val="4"/>
          <w:lang w:val="en-US"/>
        </w:rPr>
        <w:t xml:space="preserve"> </w:t>
      </w:r>
      <w:r w:rsidRPr="00087B90">
        <w:rPr>
          <w:rFonts w:cs="Arial"/>
          <w:spacing w:val="4"/>
          <w:lang w:val="en-US"/>
        </w:rPr>
        <w:t xml:space="preserve">Cashier is identified and authenticated. </w:t>
      </w:r>
    </w:p>
    <w:p w14:paraId="7723B90B" w14:textId="77777777" w:rsidR="0020744B" w:rsidRPr="00087B90" w:rsidRDefault="0020744B" w:rsidP="00DE5540">
      <w:pPr>
        <w:widowControl w:val="0"/>
        <w:autoSpaceDE w:val="0"/>
        <w:autoSpaceDN w:val="0"/>
        <w:adjustRightInd w:val="0"/>
        <w:spacing w:before="60" w:after="60"/>
        <w:rPr>
          <w:rFonts w:cs="Times"/>
          <w:spacing w:val="4"/>
          <w:lang w:val="en-US"/>
        </w:rPr>
      </w:pPr>
      <w:r w:rsidRPr="00087B90">
        <w:rPr>
          <w:rFonts w:cs="Times"/>
          <w:b/>
          <w:spacing w:val="4"/>
          <w:lang w:val="en-US"/>
        </w:rPr>
        <w:t>Success Guarantee (Postconditions):</w:t>
      </w:r>
      <w:r w:rsidRPr="00087B90">
        <w:rPr>
          <w:rFonts w:cs="Times"/>
          <w:spacing w:val="4"/>
          <w:lang w:val="en-US"/>
        </w:rPr>
        <w:t xml:space="preserve"> </w:t>
      </w:r>
      <w:r w:rsidRPr="00087B90">
        <w:rPr>
          <w:rFonts w:cs="Arial"/>
          <w:spacing w:val="4"/>
          <w:lang w:val="en-US"/>
        </w:rPr>
        <w:t xml:space="preserve">Sale is saved. Tax is correctly calculated. Accounting and Inventory are updated. Commissions recorded. Receipt is generated. Payment authorization approvals are recorded. </w:t>
      </w:r>
    </w:p>
    <w:p w14:paraId="4CE44BA8" w14:textId="77777777" w:rsidR="00487DB8" w:rsidRPr="00087B90" w:rsidRDefault="00487DB8" w:rsidP="00DE5540">
      <w:pPr>
        <w:widowControl w:val="0"/>
        <w:autoSpaceDE w:val="0"/>
        <w:autoSpaceDN w:val="0"/>
        <w:adjustRightInd w:val="0"/>
        <w:spacing w:before="60" w:after="60"/>
        <w:rPr>
          <w:rFonts w:cs="Times"/>
          <w:b/>
          <w:spacing w:val="4"/>
          <w:lang w:val="en-US"/>
        </w:rPr>
      </w:pPr>
    </w:p>
    <w:p w14:paraId="307EE2C4" w14:textId="77777777" w:rsidR="0020744B" w:rsidRPr="00087B90" w:rsidRDefault="0020744B" w:rsidP="00DE5540">
      <w:pPr>
        <w:widowControl w:val="0"/>
        <w:autoSpaceDE w:val="0"/>
        <w:autoSpaceDN w:val="0"/>
        <w:adjustRightInd w:val="0"/>
        <w:spacing w:before="60" w:after="60"/>
        <w:rPr>
          <w:rFonts w:cs="Times"/>
          <w:b/>
          <w:spacing w:val="4"/>
          <w:lang w:val="en-US"/>
        </w:rPr>
      </w:pPr>
      <w:r w:rsidRPr="00087B90">
        <w:rPr>
          <w:rFonts w:cs="Times"/>
          <w:b/>
          <w:spacing w:val="4"/>
          <w:lang w:val="en-US"/>
        </w:rPr>
        <w:t>Main Suc</w:t>
      </w:r>
      <w:r w:rsidR="0013182C" w:rsidRPr="00087B90">
        <w:rPr>
          <w:rFonts w:cs="Times"/>
          <w:b/>
          <w:spacing w:val="4"/>
          <w:lang w:val="en-US"/>
        </w:rPr>
        <w:t>cess Scenario (or Basic Flow):</w:t>
      </w:r>
    </w:p>
    <w:p w14:paraId="0ECE5824" w14:textId="77777777" w:rsidR="00733504" w:rsidRPr="00087B90" w:rsidRDefault="00733504" w:rsidP="00DE5540">
      <w:pPr>
        <w:pStyle w:val="ListParagraph"/>
        <w:numPr>
          <w:ilvl w:val="0"/>
          <w:numId w:val="8"/>
        </w:numPr>
        <w:spacing w:before="60" w:after="60"/>
        <w:rPr>
          <w:spacing w:val="4"/>
        </w:rPr>
      </w:pPr>
      <w:r w:rsidRPr="00087B90">
        <w:rPr>
          <w:spacing w:val="4"/>
        </w:rPr>
        <w:t>Customer arrives at POS checkout with goods and/or services to purchase.  </w:t>
      </w:r>
    </w:p>
    <w:p w14:paraId="1D1815E0" w14:textId="77777777" w:rsidR="00733504" w:rsidRPr="00087B90" w:rsidRDefault="00733504" w:rsidP="00DE5540">
      <w:pPr>
        <w:pStyle w:val="ListParagraph"/>
        <w:numPr>
          <w:ilvl w:val="0"/>
          <w:numId w:val="8"/>
        </w:numPr>
        <w:spacing w:before="60" w:after="60"/>
        <w:rPr>
          <w:spacing w:val="4"/>
        </w:rPr>
      </w:pPr>
      <w:r w:rsidRPr="00087B90">
        <w:rPr>
          <w:spacing w:val="4"/>
        </w:rPr>
        <w:t>Cashier starts a new sale.  </w:t>
      </w:r>
    </w:p>
    <w:p w14:paraId="400C0013" w14:textId="77777777" w:rsidR="00733504" w:rsidRPr="00087B90" w:rsidRDefault="00733504" w:rsidP="00DE5540">
      <w:pPr>
        <w:pStyle w:val="ListParagraph"/>
        <w:numPr>
          <w:ilvl w:val="0"/>
          <w:numId w:val="8"/>
        </w:numPr>
        <w:spacing w:before="60" w:after="60"/>
        <w:rPr>
          <w:spacing w:val="4"/>
        </w:rPr>
      </w:pPr>
      <w:r w:rsidRPr="00087B90">
        <w:rPr>
          <w:spacing w:val="4"/>
        </w:rPr>
        <w:t>Cashier enters item identifier.  </w:t>
      </w:r>
    </w:p>
    <w:p w14:paraId="276BC09B" w14:textId="6C189928" w:rsidR="00733504" w:rsidRPr="00187E1B" w:rsidRDefault="00733504" w:rsidP="00DE5540">
      <w:pPr>
        <w:pStyle w:val="ListParagraph"/>
        <w:numPr>
          <w:ilvl w:val="0"/>
          <w:numId w:val="8"/>
        </w:numPr>
        <w:spacing w:before="60" w:after="60"/>
        <w:rPr>
          <w:spacing w:val="4"/>
        </w:rPr>
      </w:pPr>
      <w:r w:rsidRPr="00087B90">
        <w:rPr>
          <w:spacing w:val="4"/>
        </w:rPr>
        <w:t xml:space="preserve">System records sale line item and presents item description, price, and running total.  Price calculated </w:t>
      </w:r>
      <w:r w:rsidR="00187E1B">
        <w:rPr>
          <w:spacing w:val="4"/>
        </w:rPr>
        <w:t xml:space="preserve">from a set of price rules. </w:t>
      </w:r>
      <w:r w:rsidR="00187E1B">
        <w:rPr>
          <w:spacing w:val="4"/>
        </w:rPr>
        <w:tab/>
      </w:r>
      <w:r w:rsidR="00187E1B">
        <w:rPr>
          <w:spacing w:val="4"/>
        </w:rPr>
        <w:tab/>
      </w:r>
      <w:r w:rsidR="00187E1B">
        <w:rPr>
          <w:spacing w:val="4"/>
        </w:rPr>
        <w:tab/>
      </w:r>
      <w:r w:rsidR="00187E1B">
        <w:rPr>
          <w:spacing w:val="4"/>
        </w:rPr>
        <w:tab/>
      </w:r>
      <w:r w:rsidR="00187E1B">
        <w:rPr>
          <w:spacing w:val="4"/>
        </w:rPr>
        <w:tab/>
      </w:r>
      <w:r w:rsidR="00187E1B">
        <w:rPr>
          <w:spacing w:val="4"/>
        </w:rPr>
        <w:tab/>
      </w:r>
      <w:r w:rsidR="00187E1B">
        <w:rPr>
          <w:spacing w:val="4"/>
        </w:rPr>
        <w:tab/>
      </w:r>
      <w:r w:rsidR="00187E1B">
        <w:rPr>
          <w:spacing w:val="4"/>
        </w:rPr>
        <w:tab/>
      </w:r>
      <w:r w:rsidR="00187E1B">
        <w:rPr>
          <w:spacing w:val="4"/>
        </w:rPr>
        <w:tab/>
      </w:r>
      <w:r w:rsidR="00187E1B">
        <w:rPr>
          <w:spacing w:val="4"/>
        </w:rPr>
        <w:tab/>
      </w:r>
      <w:r w:rsidR="00187E1B">
        <w:rPr>
          <w:spacing w:val="4"/>
        </w:rPr>
        <w:tab/>
      </w:r>
      <w:r w:rsidRPr="00187E1B">
        <w:rPr>
          <w:spacing w:val="4"/>
        </w:rPr>
        <w:t xml:space="preserve">Cashier repeats steps 3-4 until indicates done. </w:t>
      </w:r>
    </w:p>
    <w:p w14:paraId="6BC8BCC5" w14:textId="77777777" w:rsidR="00733504" w:rsidRPr="00087B90" w:rsidRDefault="00733504" w:rsidP="00DE5540">
      <w:pPr>
        <w:pStyle w:val="ListParagraph"/>
        <w:numPr>
          <w:ilvl w:val="0"/>
          <w:numId w:val="8"/>
        </w:numPr>
        <w:spacing w:before="60" w:after="60"/>
        <w:rPr>
          <w:spacing w:val="4"/>
        </w:rPr>
      </w:pPr>
      <w:r w:rsidRPr="00087B90">
        <w:rPr>
          <w:spacing w:val="4"/>
        </w:rPr>
        <w:t>System presents total with taxes calculated.  </w:t>
      </w:r>
    </w:p>
    <w:p w14:paraId="0EFEAFD4" w14:textId="77777777" w:rsidR="00733504" w:rsidRPr="00087B90" w:rsidRDefault="00733504" w:rsidP="00DE5540">
      <w:pPr>
        <w:pStyle w:val="ListParagraph"/>
        <w:numPr>
          <w:ilvl w:val="0"/>
          <w:numId w:val="8"/>
        </w:numPr>
        <w:spacing w:before="60" w:after="60"/>
        <w:rPr>
          <w:spacing w:val="4"/>
        </w:rPr>
      </w:pPr>
      <w:r w:rsidRPr="00087B90">
        <w:rPr>
          <w:spacing w:val="4"/>
        </w:rPr>
        <w:t>Cashier tells Customer the total, and asks for payment.  </w:t>
      </w:r>
    </w:p>
    <w:p w14:paraId="5BAC1EF9" w14:textId="77777777" w:rsidR="00733504" w:rsidRPr="00087B90" w:rsidRDefault="00733504" w:rsidP="00DE5540">
      <w:pPr>
        <w:pStyle w:val="ListParagraph"/>
        <w:numPr>
          <w:ilvl w:val="0"/>
          <w:numId w:val="8"/>
        </w:numPr>
        <w:spacing w:before="60" w:after="60"/>
        <w:rPr>
          <w:spacing w:val="4"/>
        </w:rPr>
      </w:pPr>
      <w:r w:rsidRPr="00087B90">
        <w:rPr>
          <w:spacing w:val="4"/>
        </w:rPr>
        <w:t>Customer pays and System handles payment.  </w:t>
      </w:r>
    </w:p>
    <w:p w14:paraId="752D10D1" w14:textId="77777777" w:rsidR="00733504" w:rsidRPr="00087B90" w:rsidRDefault="00733504" w:rsidP="00DE5540">
      <w:pPr>
        <w:pStyle w:val="ListParagraph"/>
        <w:numPr>
          <w:ilvl w:val="0"/>
          <w:numId w:val="8"/>
        </w:numPr>
        <w:spacing w:before="60" w:after="60"/>
        <w:rPr>
          <w:spacing w:val="4"/>
        </w:rPr>
      </w:pPr>
      <w:r w:rsidRPr="00087B90">
        <w:rPr>
          <w:spacing w:val="4"/>
        </w:rPr>
        <w:t>System logs completed sale and sends sale and payment information to the external  Accounting system (for accounting and commissions) and Inventory system (to  update inventory).  </w:t>
      </w:r>
    </w:p>
    <w:p w14:paraId="5CEB2460" w14:textId="77777777" w:rsidR="00733504" w:rsidRPr="00087B90" w:rsidRDefault="00733504" w:rsidP="00DE5540">
      <w:pPr>
        <w:pStyle w:val="ListParagraph"/>
        <w:numPr>
          <w:ilvl w:val="0"/>
          <w:numId w:val="8"/>
        </w:numPr>
        <w:spacing w:before="60" w:after="60"/>
        <w:rPr>
          <w:spacing w:val="4"/>
        </w:rPr>
      </w:pPr>
      <w:r w:rsidRPr="00087B90">
        <w:rPr>
          <w:spacing w:val="4"/>
        </w:rPr>
        <w:t>System presents receipt.  </w:t>
      </w:r>
    </w:p>
    <w:p w14:paraId="43DF59DB" w14:textId="77777777" w:rsidR="00733504" w:rsidRPr="00087B90" w:rsidRDefault="00733504" w:rsidP="00DE5540">
      <w:pPr>
        <w:pStyle w:val="ListParagraph"/>
        <w:numPr>
          <w:ilvl w:val="0"/>
          <w:numId w:val="8"/>
        </w:numPr>
        <w:spacing w:before="60" w:after="60"/>
        <w:rPr>
          <w:spacing w:val="4"/>
        </w:rPr>
      </w:pPr>
      <w:r w:rsidRPr="00087B90">
        <w:rPr>
          <w:spacing w:val="4"/>
        </w:rPr>
        <w:t xml:space="preserve">Customer leaves with receipt and goods (if any). </w:t>
      </w:r>
    </w:p>
    <w:p w14:paraId="03D75709" w14:textId="77777777" w:rsidR="00DE5540" w:rsidRDefault="00DE5540" w:rsidP="0013182C">
      <w:pPr>
        <w:widowControl w:val="0"/>
        <w:autoSpaceDE w:val="0"/>
        <w:autoSpaceDN w:val="0"/>
        <w:adjustRightInd w:val="0"/>
        <w:spacing w:after="240"/>
        <w:rPr>
          <w:rFonts w:cs="Times"/>
          <w:spacing w:val="4"/>
          <w:lang w:val="en-US"/>
        </w:rPr>
      </w:pPr>
    </w:p>
    <w:p w14:paraId="57CAA699" w14:textId="77777777" w:rsidR="00187E1B" w:rsidRPr="00087B90" w:rsidRDefault="00187E1B" w:rsidP="0013182C">
      <w:pPr>
        <w:widowControl w:val="0"/>
        <w:autoSpaceDE w:val="0"/>
        <w:autoSpaceDN w:val="0"/>
        <w:adjustRightInd w:val="0"/>
        <w:spacing w:after="240"/>
        <w:rPr>
          <w:rFonts w:cs="Times"/>
          <w:spacing w:val="4"/>
          <w:lang w:val="en-US"/>
        </w:rPr>
      </w:pPr>
    </w:p>
    <w:p w14:paraId="57D97E38" w14:textId="77777777" w:rsidR="0020744B" w:rsidRPr="00087B90" w:rsidRDefault="0020744B" w:rsidP="0020744B">
      <w:pPr>
        <w:widowControl w:val="0"/>
        <w:autoSpaceDE w:val="0"/>
        <w:autoSpaceDN w:val="0"/>
        <w:adjustRightInd w:val="0"/>
        <w:spacing w:after="240"/>
        <w:rPr>
          <w:rFonts w:cs="Times"/>
          <w:b/>
          <w:spacing w:val="4"/>
          <w:lang w:val="en-US"/>
        </w:rPr>
      </w:pPr>
      <w:r w:rsidRPr="00087B90">
        <w:rPr>
          <w:rFonts w:cs="Times"/>
          <w:b/>
          <w:spacing w:val="4"/>
          <w:lang w:val="en-US"/>
        </w:rPr>
        <w:t xml:space="preserve">Extensions (or Alternative Flows): </w:t>
      </w:r>
    </w:p>
    <w:p w14:paraId="74285BF8" w14:textId="77777777" w:rsidR="003C4533" w:rsidRPr="00087B90" w:rsidRDefault="003C4533" w:rsidP="00C92A59">
      <w:pPr>
        <w:spacing w:before="60" w:after="60"/>
        <w:rPr>
          <w:spacing w:val="4"/>
        </w:rPr>
      </w:pPr>
      <w:r w:rsidRPr="00087B90">
        <w:rPr>
          <w:spacing w:val="4"/>
        </w:rPr>
        <w:t xml:space="preserve">*a. At any time, System fails: </w:t>
      </w:r>
    </w:p>
    <w:p w14:paraId="4B5D248A" w14:textId="77777777" w:rsidR="003C4533" w:rsidRDefault="003C4533" w:rsidP="00C92A59">
      <w:pPr>
        <w:spacing w:before="60" w:after="60"/>
        <w:rPr>
          <w:spacing w:val="4"/>
        </w:rPr>
      </w:pPr>
      <w:r w:rsidRPr="00087B90">
        <w:rPr>
          <w:spacing w:val="4"/>
        </w:rPr>
        <w:t xml:space="preserve">To support recovery and correct accounting, ensure all transaction sensitive state and events can be recovered from any step of the scenario. </w:t>
      </w:r>
    </w:p>
    <w:p w14:paraId="2CDD5010" w14:textId="77777777" w:rsidR="00187E1B" w:rsidRDefault="00C92A59" w:rsidP="00C92A59">
      <w:pPr>
        <w:spacing w:before="60" w:after="60"/>
        <w:rPr>
          <w:spacing w:val="4"/>
        </w:rPr>
      </w:pPr>
      <w:r w:rsidRPr="00087B90">
        <w:rPr>
          <w:spacing w:val="4"/>
        </w:rPr>
        <w:tab/>
      </w:r>
      <w:r w:rsidR="003C4533" w:rsidRPr="00087B90">
        <w:rPr>
          <w:spacing w:val="4"/>
        </w:rPr>
        <w:t xml:space="preserve">1. Cashier restarts System, logs in, and requests recovery of prior state. </w:t>
      </w:r>
    </w:p>
    <w:p w14:paraId="4F4FAE41" w14:textId="707E58CA" w:rsidR="003C4533" w:rsidRPr="00087B90" w:rsidRDefault="00187E1B" w:rsidP="00C92A59">
      <w:pPr>
        <w:spacing w:before="60" w:after="60"/>
        <w:rPr>
          <w:spacing w:val="4"/>
        </w:rPr>
      </w:pPr>
      <w:r>
        <w:rPr>
          <w:spacing w:val="4"/>
        </w:rPr>
        <w:tab/>
      </w:r>
      <w:r w:rsidR="003C4533" w:rsidRPr="00087B90">
        <w:rPr>
          <w:spacing w:val="4"/>
        </w:rPr>
        <w:t xml:space="preserve">2. System reconstructs prior state. </w:t>
      </w:r>
    </w:p>
    <w:p w14:paraId="50F09622" w14:textId="77777777" w:rsidR="00C92A59" w:rsidRPr="00087B90" w:rsidRDefault="00C92A59" w:rsidP="00C92A59">
      <w:pPr>
        <w:spacing w:before="60" w:after="60"/>
        <w:rPr>
          <w:spacing w:val="4"/>
        </w:rPr>
      </w:pPr>
    </w:p>
    <w:p w14:paraId="3EDCD193" w14:textId="3A212B27" w:rsidR="003C4533" w:rsidRPr="00087B90" w:rsidRDefault="00187E1B" w:rsidP="00C92A59">
      <w:pPr>
        <w:spacing w:before="60" w:after="60"/>
        <w:rPr>
          <w:spacing w:val="4"/>
        </w:rPr>
      </w:pPr>
      <w:r>
        <w:rPr>
          <w:spacing w:val="4"/>
        </w:rPr>
        <w:tab/>
      </w:r>
      <w:r w:rsidR="003C4533" w:rsidRPr="00087B90">
        <w:rPr>
          <w:spacing w:val="4"/>
        </w:rPr>
        <w:t xml:space="preserve">2a. System detects anomalies preventing recovery: </w:t>
      </w:r>
    </w:p>
    <w:p w14:paraId="3860C5B3" w14:textId="7E83F789" w:rsidR="003C4533" w:rsidRPr="00087B90" w:rsidRDefault="00C92A59" w:rsidP="00C92A59">
      <w:pPr>
        <w:spacing w:before="60" w:after="60"/>
        <w:rPr>
          <w:spacing w:val="4"/>
        </w:rPr>
      </w:pPr>
      <w:r w:rsidRPr="00087B90">
        <w:rPr>
          <w:spacing w:val="4"/>
        </w:rPr>
        <w:tab/>
      </w:r>
      <w:r w:rsidR="00187E1B">
        <w:rPr>
          <w:spacing w:val="4"/>
        </w:rPr>
        <w:tab/>
      </w:r>
      <w:r w:rsidR="003C4533" w:rsidRPr="00087B90">
        <w:rPr>
          <w:spacing w:val="4"/>
        </w:rPr>
        <w:t xml:space="preserve">1. System signals error to the Cashier, records the error, and enters a clean </w:t>
      </w:r>
      <w:r w:rsidR="00187E1B">
        <w:rPr>
          <w:spacing w:val="4"/>
        </w:rPr>
        <w:tab/>
      </w:r>
      <w:r w:rsidR="00187E1B">
        <w:rPr>
          <w:spacing w:val="4"/>
        </w:rPr>
        <w:tab/>
      </w:r>
      <w:r w:rsidR="003C4533" w:rsidRPr="00087B90">
        <w:rPr>
          <w:spacing w:val="4"/>
        </w:rPr>
        <w:t xml:space="preserve">state. </w:t>
      </w:r>
    </w:p>
    <w:p w14:paraId="1609D352" w14:textId="6DA8C46A" w:rsidR="00C92A59" w:rsidRPr="00087B90" w:rsidRDefault="00C92A59" w:rsidP="00C92A59">
      <w:pPr>
        <w:spacing w:before="60" w:after="60"/>
        <w:rPr>
          <w:spacing w:val="4"/>
        </w:rPr>
      </w:pPr>
      <w:r w:rsidRPr="00087B90">
        <w:rPr>
          <w:spacing w:val="4"/>
        </w:rPr>
        <w:tab/>
      </w:r>
      <w:r w:rsidR="00187E1B">
        <w:rPr>
          <w:spacing w:val="4"/>
        </w:rPr>
        <w:tab/>
      </w:r>
      <w:r w:rsidR="003C4533" w:rsidRPr="00087B90">
        <w:rPr>
          <w:spacing w:val="4"/>
        </w:rPr>
        <w:t xml:space="preserve">2. Cashier starts a new sale. </w:t>
      </w:r>
    </w:p>
    <w:p w14:paraId="27BC4BAA" w14:textId="77777777" w:rsidR="00187E1B" w:rsidRDefault="00187E1B" w:rsidP="00C92A59">
      <w:pPr>
        <w:spacing w:before="60" w:after="60"/>
        <w:rPr>
          <w:spacing w:val="4"/>
        </w:rPr>
      </w:pPr>
    </w:p>
    <w:p w14:paraId="22C63112" w14:textId="7B2FFCD0" w:rsidR="00C92A59" w:rsidRPr="00087B90" w:rsidRDefault="003C4533" w:rsidP="00C92A59">
      <w:pPr>
        <w:spacing w:before="60" w:after="60"/>
        <w:rPr>
          <w:spacing w:val="4"/>
        </w:rPr>
      </w:pPr>
      <w:r w:rsidRPr="00087B90">
        <w:rPr>
          <w:spacing w:val="4"/>
        </w:rPr>
        <w:t xml:space="preserve">3a. Invalid identifier: 1. System signals error and rejects entry. </w:t>
      </w:r>
    </w:p>
    <w:p w14:paraId="7790CA6A" w14:textId="77777777" w:rsidR="00487DB8" w:rsidRPr="00087B90" w:rsidRDefault="00487DB8" w:rsidP="00C92A59">
      <w:pPr>
        <w:spacing w:before="60" w:after="60"/>
        <w:rPr>
          <w:spacing w:val="4"/>
        </w:rPr>
      </w:pPr>
    </w:p>
    <w:p w14:paraId="38BC7164" w14:textId="08426E5E" w:rsidR="00C92A59" w:rsidRPr="00087B90" w:rsidRDefault="003C4533" w:rsidP="00C92A59">
      <w:pPr>
        <w:spacing w:before="60" w:after="60"/>
        <w:rPr>
          <w:spacing w:val="4"/>
        </w:rPr>
      </w:pPr>
      <w:r w:rsidRPr="00087B90">
        <w:rPr>
          <w:spacing w:val="4"/>
        </w:rPr>
        <w:t>3b. There are multiple of same item category and tra</w:t>
      </w:r>
      <w:r w:rsidR="00DE5540" w:rsidRPr="00087B90">
        <w:rPr>
          <w:spacing w:val="4"/>
        </w:rPr>
        <w:t xml:space="preserve">cking unique item identity not </w:t>
      </w:r>
      <w:r w:rsidRPr="00087B90">
        <w:rPr>
          <w:spacing w:val="4"/>
        </w:rPr>
        <w:t xml:space="preserve">important (e.g., 5 packages of burgers): 1. Cashier can enter item category identifier and the quantity. </w:t>
      </w:r>
    </w:p>
    <w:p w14:paraId="08B2332C" w14:textId="77777777" w:rsidR="00487DB8" w:rsidRPr="00087B90" w:rsidRDefault="00487DB8" w:rsidP="00C92A59">
      <w:pPr>
        <w:spacing w:before="60" w:after="60"/>
        <w:rPr>
          <w:spacing w:val="4"/>
        </w:rPr>
      </w:pPr>
    </w:p>
    <w:p w14:paraId="5D7A991E" w14:textId="3056D768" w:rsidR="003C4533" w:rsidRPr="00087B90" w:rsidRDefault="003C4533" w:rsidP="00C92A59">
      <w:pPr>
        <w:spacing w:before="60" w:after="60"/>
        <w:rPr>
          <w:spacing w:val="4"/>
        </w:rPr>
      </w:pPr>
      <w:r w:rsidRPr="00087B90">
        <w:rPr>
          <w:spacing w:val="4"/>
        </w:rPr>
        <w:t xml:space="preserve">3-6a: Customer asks Cashier to remove an item from the purchase: </w:t>
      </w:r>
    </w:p>
    <w:p w14:paraId="43510B1C" w14:textId="4E68F126" w:rsidR="003C4533" w:rsidRPr="00087B90" w:rsidRDefault="00C92A59" w:rsidP="00C92A59">
      <w:pPr>
        <w:spacing w:before="60" w:after="60"/>
        <w:rPr>
          <w:spacing w:val="4"/>
        </w:rPr>
      </w:pPr>
      <w:r w:rsidRPr="00087B90">
        <w:rPr>
          <w:spacing w:val="4"/>
        </w:rPr>
        <w:tab/>
      </w:r>
      <w:r w:rsidR="003C4533" w:rsidRPr="00087B90">
        <w:rPr>
          <w:spacing w:val="4"/>
        </w:rPr>
        <w:t xml:space="preserve">1. Cashier enters item identifier for removal from sale. </w:t>
      </w:r>
    </w:p>
    <w:p w14:paraId="22A9B7CE" w14:textId="2AF8113A" w:rsidR="00C92A59" w:rsidRPr="00087B90" w:rsidRDefault="00C92A59" w:rsidP="00C92A59">
      <w:pPr>
        <w:spacing w:before="60" w:after="60"/>
        <w:rPr>
          <w:spacing w:val="4"/>
        </w:rPr>
      </w:pPr>
      <w:r w:rsidRPr="00087B90">
        <w:rPr>
          <w:spacing w:val="4"/>
        </w:rPr>
        <w:tab/>
      </w:r>
      <w:r w:rsidR="003C4533" w:rsidRPr="00087B90">
        <w:rPr>
          <w:spacing w:val="4"/>
        </w:rPr>
        <w:t xml:space="preserve">2. System displays updated running total. </w:t>
      </w:r>
    </w:p>
    <w:p w14:paraId="17240AA4" w14:textId="63FD139B" w:rsidR="003C4533" w:rsidRPr="00087B90" w:rsidRDefault="003C4533" w:rsidP="00C92A59">
      <w:pPr>
        <w:spacing w:before="60" w:after="60"/>
        <w:rPr>
          <w:spacing w:val="4"/>
        </w:rPr>
      </w:pPr>
      <w:r w:rsidRPr="00087B90">
        <w:rPr>
          <w:spacing w:val="4"/>
        </w:rPr>
        <w:t xml:space="preserve">3-6b. Customer tells Cashier to cancel sale: </w:t>
      </w:r>
    </w:p>
    <w:p w14:paraId="5822CF80" w14:textId="6E7F3A4F" w:rsidR="00C92A59" w:rsidRPr="00087B90" w:rsidRDefault="00C92A59" w:rsidP="00C92A59">
      <w:pPr>
        <w:spacing w:before="60" w:after="60"/>
        <w:rPr>
          <w:spacing w:val="4"/>
        </w:rPr>
      </w:pPr>
      <w:r w:rsidRPr="00087B90">
        <w:rPr>
          <w:spacing w:val="4"/>
        </w:rPr>
        <w:tab/>
      </w:r>
      <w:r w:rsidR="003C4533" w:rsidRPr="00087B90">
        <w:rPr>
          <w:spacing w:val="4"/>
        </w:rPr>
        <w:t xml:space="preserve">1. Cashier cancels sale on System. </w:t>
      </w:r>
    </w:p>
    <w:p w14:paraId="5CB8E468" w14:textId="4A7F4F45" w:rsidR="003C4533" w:rsidRPr="00087B90" w:rsidRDefault="003C4533" w:rsidP="00C92A59">
      <w:pPr>
        <w:spacing w:before="60" w:after="60"/>
        <w:rPr>
          <w:spacing w:val="4"/>
        </w:rPr>
      </w:pPr>
      <w:r w:rsidRPr="00087B90">
        <w:rPr>
          <w:spacing w:val="4"/>
        </w:rPr>
        <w:t xml:space="preserve">3-6c. Cashier suspends the sale: </w:t>
      </w:r>
    </w:p>
    <w:p w14:paraId="509C6619" w14:textId="21ECCE87" w:rsidR="00C92A59" w:rsidRPr="00087B90" w:rsidRDefault="00C92A59" w:rsidP="00C92A59">
      <w:pPr>
        <w:spacing w:before="60" w:after="60"/>
        <w:rPr>
          <w:spacing w:val="4"/>
        </w:rPr>
      </w:pPr>
      <w:r w:rsidRPr="00087B90">
        <w:rPr>
          <w:spacing w:val="4"/>
        </w:rPr>
        <w:tab/>
      </w:r>
      <w:r w:rsidR="003C4533" w:rsidRPr="00087B90">
        <w:rPr>
          <w:spacing w:val="4"/>
        </w:rPr>
        <w:t xml:space="preserve">1. System records sale so that it is available for retrieval on any POS terminal. </w:t>
      </w:r>
    </w:p>
    <w:p w14:paraId="449389E1" w14:textId="77777777" w:rsidR="00C92A59" w:rsidRPr="00087B90" w:rsidRDefault="00C92A59" w:rsidP="00C92A59">
      <w:pPr>
        <w:spacing w:before="60" w:after="60"/>
        <w:rPr>
          <w:spacing w:val="4"/>
        </w:rPr>
      </w:pPr>
    </w:p>
    <w:p w14:paraId="6B1D4DA9" w14:textId="0FB7907A" w:rsidR="00C92A59" w:rsidRPr="00087B90" w:rsidRDefault="003C4533" w:rsidP="00C92A59">
      <w:pPr>
        <w:spacing w:before="60" w:after="60"/>
        <w:rPr>
          <w:spacing w:val="4"/>
        </w:rPr>
      </w:pPr>
      <w:r w:rsidRPr="00087B90">
        <w:rPr>
          <w:spacing w:val="4"/>
        </w:rPr>
        <w:t>4a. The system generated item price is not wanted (e</w:t>
      </w:r>
      <w:r w:rsidR="00984AB6" w:rsidRPr="00087B90">
        <w:rPr>
          <w:spacing w:val="4"/>
        </w:rPr>
        <w:t xml:space="preserve">.g., Customer complained about </w:t>
      </w:r>
      <w:r w:rsidRPr="00087B90">
        <w:rPr>
          <w:spacing w:val="4"/>
        </w:rPr>
        <w:t xml:space="preserve">something and is offered a lower price): </w:t>
      </w:r>
    </w:p>
    <w:p w14:paraId="5279922A" w14:textId="3E2D120A" w:rsidR="00C92A59" w:rsidRPr="00087B90" w:rsidRDefault="00C92A59" w:rsidP="00C92A59">
      <w:pPr>
        <w:spacing w:before="60" w:after="60"/>
        <w:rPr>
          <w:spacing w:val="4"/>
        </w:rPr>
      </w:pPr>
      <w:r w:rsidRPr="00087B90">
        <w:rPr>
          <w:spacing w:val="4"/>
        </w:rPr>
        <w:tab/>
      </w:r>
      <w:r w:rsidR="003C4533" w:rsidRPr="00087B90">
        <w:rPr>
          <w:spacing w:val="4"/>
        </w:rPr>
        <w:t>1.</w:t>
      </w:r>
      <w:r w:rsidR="00487DB8" w:rsidRPr="00087B90">
        <w:rPr>
          <w:spacing w:val="4"/>
        </w:rPr>
        <w:t xml:space="preserve"> Cashier enters override price.</w:t>
      </w:r>
    </w:p>
    <w:p w14:paraId="197739A6" w14:textId="31BEED47" w:rsidR="003C4533" w:rsidRPr="00087B90" w:rsidRDefault="00C92A59" w:rsidP="00C92A59">
      <w:pPr>
        <w:spacing w:before="60" w:after="60"/>
        <w:rPr>
          <w:spacing w:val="4"/>
        </w:rPr>
      </w:pPr>
      <w:r w:rsidRPr="00087B90">
        <w:rPr>
          <w:spacing w:val="4"/>
        </w:rPr>
        <w:tab/>
      </w:r>
      <w:r w:rsidR="003C4533" w:rsidRPr="00087B90">
        <w:rPr>
          <w:spacing w:val="4"/>
        </w:rPr>
        <w:t xml:space="preserve">2. System presents new price. </w:t>
      </w:r>
    </w:p>
    <w:p w14:paraId="4C2DCFA2" w14:textId="77777777" w:rsidR="0019177A" w:rsidRPr="00087B90" w:rsidRDefault="0019177A" w:rsidP="00C92A59">
      <w:pPr>
        <w:spacing w:before="60" w:after="60"/>
        <w:rPr>
          <w:spacing w:val="4"/>
        </w:rPr>
      </w:pPr>
    </w:p>
    <w:p w14:paraId="45410A00" w14:textId="77777777" w:rsidR="00DE5540" w:rsidRPr="00087B90" w:rsidRDefault="003C4533" w:rsidP="00C92A59">
      <w:pPr>
        <w:spacing w:before="60" w:after="60"/>
        <w:rPr>
          <w:spacing w:val="4"/>
        </w:rPr>
      </w:pPr>
      <w:r w:rsidRPr="00087B90">
        <w:rPr>
          <w:spacing w:val="4"/>
        </w:rPr>
        <w:t xml:space="preserve">5a. System detects failure to communicate with external tax calculation system service: </w:t>
      </w:r>
    </w:p>
    <w:p w14:paraId="5B75025B" w14:textId="32CB49E8" w:rsidR="00C92A59" w:rsidRPr="00087B90" w:rsidRDefault="00DE5540" w:rsidP="00C92A59">
      <w:pPr>
        <w:spacing w:before="60" w:after="60"/>
        <w:rPr>
          <w:spacing w:val="4"/>
        </w:rPr>
      </w:pPr>
      <w:r w:rsidRPr="00087B90">
        <w:rPr>
          <w:spacing w:val="4"/>
        </w:rPr>
        <w:tab/>
      </w:r>
      <w:r w:rsidR="003C4533" w:rsidRPr="00087B90">
        <w:rPr>
          <w:spacing w:val="4"/>
        </w:rPr>
        <w:t xml:space="preserve">1. System restarts the service on the POS node, and continues. </w:t>
      </w:r>
    </w:p>
    <w:p w14:paraId="0DEB4C4E" w14:textId="44ED138D" w:rsidR="003C4533" w:rsidRPr="00087B90" w:rsidRDefault="00DE5540" w:rsidP="00C92A59">
      <w:pPr>
        <w:spacing w:before="60" w:after="60"/>
        <w:rPr>
          <w:spacing w:val="4"/>
        </w:rPr>
      </w:pPr>
      <w:r w:rsidRPr="00087B90">
        <w:rPr>
          <w:spacing w:val="4"/>
        </w:rPr>
        <w:tab/>
      </w:r>
      <w:r w:rsidR="003C4533" w:rsidRPr="00087B90">
        <w:rPr>
          <w:spacing w:val="4"/>
        </w:rPr>
        <w:t xml:space="preserve">1a. System detects that the service does not restart. </w:t>
      </w:r>
    </w:p>
    <w:p w14:paraId="132CD49B" w14:textId="0BFAECD0" w:rsidR="00C92A59" w:rsidRPr="00087B90" w:rsidRDefault="00C92A59" w:rsidP="00C92A59">
      <w:pPr>
        <w:spacing w:before="60" w:after="60"/>
        <w:rPr>
          <w:spacing w:val="4"/>
        </w:rPr>
      </w:pPr>
      <w:r w:rsidRPr="00087B90">
        <w:rPr>
          <w:spacing w:val="4"/>
        </w:rPr>
        <w:tab/>
      </w:r>
      <w:r w:rsidRPr="00087B90">
        <w:rPr>
          <w:spacing w:val="4"/>
        </w:rPr>
        <w:tab/>
      </w:r>
      <w:r w:rsidR="0019177A" w:rsidRPr="00087B90">
        <w:rPr>
          <w:spacing w:val="4"/>
        </w:rPr>
        <w:t>1. System signals error.</w:t>
      </w:r>
    </w:p>
    <w:p w14:paraId="16DB0C41" w14:textId="76815275" w:rsidR="003C4533" w:rsidRPr="00087B90" w:rsidRDefault="00C92A59" w:rsidP="00C92A59">
      <w:pPr>
        <w:spacing w:before="60" w:after="60"/>
        <w:rPr>
          <w:spacing w:val="4"/>
        </w:rPr>
      </w:pPr>
      <w:r w:rsidRPr="00087B90">
        <w:rPr>
          <w:spacing w:val="4"/>
        </w:rPr>
        <w:tab/>
      </w:r>
      <w:r w:rsidRPr="00087B90">
        <w:rPr>
          <w:spacing w:val="4"/>
        </w:rPr>
        <w:tab/>
      </w:r>
      <w:r w:rsidR="003C4533" w:rsidRPr="00087B90">
        <w:rPr>
          <w:spacing w:val="4"/>
        </w:rPr>
        <w:t xml:space="preserve">2. Cashier may manually calculate and enter the tax, or cancel the sale. </w:t>
      </w:r>
    </w:p>
    <w:p w14:paraId="6C71CAC4" w14:textId="7DC147E6" w:rsidR="003C4533" w:rsidRPr="00087B90" w:rsidRDefault="003C4533" w:rsidP="00C92A59">
      <w:pPr>
        <w:spacing w:before="60" w:after="60"/>
        <w:rPr>
          <w:spacing w:val="4"/>
        </w:rPr>
      </w:pPr>
      <w:r w:rsidRPr="00087B90">
        <w:rPr>
          <w:spacing w:val="4"/>
        </w:rPr>
        <w:t xml:space="preserve">5b. Customer says they are eligible for a discount (e.g., employee, preferred customer): </w:t>
      </w:r>
    </w:p>
    <w:p w14:paraId="33DDA076" w14:textId="2F37E968" w:rsidR="00BF1912" w:rsidRPr="00087B90" w:rsidRDefault="00BF1912" w:rsidP="00C92A59">
      <w:pPr>
        <w:spacing w:before="60" w:after="60"/>
        <w:rPr>
          <w:spacing w:val="4"/>
        </w:rPr>
      </w:pPr>
      <w:r w:rsidRPr="00087B90">
        <w:rPr>
          <w:spacing w:val="4"/>
        </w:rPr>
        <w:tab/>
      </w:r>
      <w:r w:rsidR="003C4533" w:rsidRPr="00087B90">
        <w:rPr>
          <w:spacing w:val="4"/>
        </w:rPr>
        <w:t>1. Cashier signals discount request</w:t>
      </w:r>
      <w:r w:rsidR="00B54F0F" w:rsidRPr="00087B90">
        <w:rPr>
          <w:spacing w:val="4"/>
        </w:rPr>
        <w:t>.  </w:t>
      </w:r>
    </w:p>
    <w:p w14:paraId="7F525166" w14:textId="4128BCAD" w:rsidR="00BF1912" w:rsidRPr="00087B90" w:rsidRDefault="00BF1912" w:rsidP="00C92A59">
      <w:pPr>
        <w:spacing w:before="60" w:after="60"/>
        <w:rPr>
          <w:spacing w:val="4"/>
        </w:rPr>
      </w:pPr>
      <w:r w:rsidRPr="00087B90">
        <w:rPr>
          <w:spacing w:val="4"/>
        </w:rPr>
        <w:tab/>
      </w:r>
      <w:r w:rsidR="003C4533" w:rsidRPr="00087B90">
        <w:rPr>
          <w:spacing w:val="4"/>
        </w:rPr>
        <w:t>2. Cashier enters Customer identification</w:t>
      </w:r>
      <w:r w:rsidR="00B54F0F" w:rsidRPr="00087B90">
        <w:rPr>
          <w:spacing w:val="4"/>
        </w:rPr>
        <w:t>.  </w:t>
      </w:r>
    </w:p>
    <w:p w14:paraId="647CA109" w14:textId="55793E83" w:rsidR="003C4533" w:rsidRPr="00087B90" w:rsidRDefault="00BF1912" w:rsidP="00C92A59">
      <w:pPr>
        <w:spacing w:before="60" w:after="60"/>
        <w:rPr>
          <w:spacing w:val="4"/>
        </w:rPr>
      </w:pPr>
      <w:r w:rsidRPr="00087B90">
        <w:rPr>
          <w:spacing w:val="4"/>
        </w:rPr>
        <w:tab/>
      </w:r>
      <w:r w:rsidR="003C4533" w:rsidRPr="00087B90">
        <w:rPr>
          <w:spacing w:val="4"/>
        </w:rPr>
        <w:t xml:space="preserve">3. System presents discount total, based on discount rules. </w:t>
      </w:r>
    </w:p>
    <w:p w14:paraId="1C3ABC66" w14:textId="77777777" w:rsidR="003C4533" w:rsidRPr="00087B90" w:rsidRDefault="003C4533" w:rsidP="00C92A59">
      <w:pPr>
        <w:spacing w:before="60" w:after="60"/>
        <w:rPr>
          <w:spacing w:val="4"/>
        </w:rPr>
      </w:pPr>
      <w:r w:rsidRPr="00087B90">
        <w:rPr>
          <w:spacing w:val="4"/>
        </w:rPr>
        <w:t xml:space="preserve">5c. Customer says they have credit in their account, to apply to the sale: </w:t>
      </w:r>
    </w:p>
    <w:p w14:paraId="1731DC22" w14:textId="622DA7DD" w:rsidR="00BF1912" w:rsidRPr="00087B90" w:rsidRDefault="00BF1912" w:rsidP="00C92A59">
      <w:pPr>
        <w:spacing w:before="60" w:after="60"/>
        <w:rPr>
          <w:spacing w:val="4"/>
        </w:rPr>
      </w:pPr>
      <w:r w:rsidRPr="00087B90">
        <w:rPr>
          <w:spacing w:val="4"/>
        </w:rPr>
        <w:tab/>
      </w:r>
      <w:r w:rsidR="003C4533" w:rsidRPr="00087B90">
        <w:rPr>
          <w:spacing w:val="4"/>
        </w:rPr>
        <w:t>1. Cashier signals credit request</w:t>
      </w:r>
      <w:r w:rsidR="00B54F0F" w:rsidRPr="00087B90">
        <w:rPr>
          <w:spacing w:val="4"/>
        </w:rPr>
        <w:t>.  </w:t>
      </w:r>
    </w:p>
    <w:p w14:paraId="145A5EA3" w14:textId="421A065D" w:rsidR="003C4533" w:rsidRPr="00087B90" w:rsidRDefault="00BF1912" w:rsidP="00C92A59">
      <w:pPr>
        <w:spacing w:before="60" w:after="60"/>
        <w:rPr>
          <w:spacing w:val="4"/>
        </w:rPr>
      </w:pPr>
      <w:r w:rsidRPr="00087B90">
        <w:rPr>
          <w:spacing w:val="4"/>
        </w:rPr>
        <w:tab/>
      </w:r>
      <w:r w:rsidR="003C4533" w:rsidRPr="00087B90">
        <w:rPr>
          <w:spacing w:val="4"/>
        </w:rPr>
        <w:t xml:space="preserve">2. Cashier enters Customer identification. </w:t>
      </w:r>
    </w:p>
    <w:p w14:paraId="0498468B" w14:textId="77777777" w:rsidR="00BF1912" w:rsidRPr="00087B90" w:rsidRDefault="00BF1912" w:rsidP="00C92A59">
      <w:pPr>
        <w:spacing w:before="60" w:after="60"/>
        <w:rPr>
          <w:spacing w:val="4"/>
        </w:rPr>
      </w:pPr>
      <w:r w:rsidRPr="00087B90">
        <w:rPr>
          <w:spacing w:val="4"/>
        </w:rPr>
        <w:tab/>
      </w:r>
      <w:r w:rsidR="003C4533" w:rsidRPr="00087B90">
        <w:rPr>
          <w:spacing w:val="4"/>
        </w:rPr>
        <w:t xml:space="preserve">3. Systems applies credit up to price=0, and reduces remaining credit. </w:t>
      </w:r>
    </w:p>
    <w:p w14:paraId="69ED54ED" w14:textId="60D6ED47" w:rsidR="003C4533" w:rsidRPr="00087B90" w:rsidRDefault="003C4533" w:rsidP="00C92A59">
      <w:pPr>
        <w:spacing w:before="60" w:after="60"/>
        <w:rPr>
          <w:spacing w:val="4"/>
        </w:rPr>
      </w:pPr>
      <w:r w:rsidRPr="00087B90">
        <w:rPr>
          <w:spacing w:val="4"/>
        </w:rPr>
        <w:t xml:space="preserve">6a. Customer says they intended to pay by cash but don't have enough cash: </w:t>
      </w:r>
    </w:p>
    <w:p w14:paraId="7C13870F" w14:textId="270BD5F0" w:rsidR="00BF1912" w:rsidRPr="00087B90" w:rsidRDefault="00BF1912" w:rsidP="00C92A59">
      <w:pPr>
        <w:spacing w:before="60" w:after="60"/>
        <w:rPr>
          <w:spacing w:val="4"/>
        </w:rPr>
      </w:pPr>
      <w:r w:rsidRPr="00087B90">
        <w:rPr>
          <w:spacing w:val="4"/>
        </w:rPr>
        <w:tab/>
      </w:r>
      <w:r w:rsidR="003C4533" w:rsidRPr="00087B90">
        <w:rPr>
          <w:spacing w:val="4"/>
        </w:rPr>
        <w:t>1a. Customer uses an alternate payment method</w:t>
      </w:r>
      <w:r w:rsidR="00B54F0F" w:rsidRPr="00087B90">
        <w:rPr>
          <w:spacing w:val="4"/>
        </w:rPr>
        <w:t>.  </w:t>
      </w:r>
    </w:p>
    <w:p w14:paraId="50DFED66" w14:textId="39A14BA5" w:rsidR="003C4533" w:rsidRPr="00087B90" w:rsidRDefault="00BF1912" w:rsidP="00C92A59">
      <w:pPr>
        <w:spacing w:before="60" w:after="60"/>
        <w:rPr>
          <w:spacing w:val="4"/>
        </w:rPr>
      </w:pPr>
      <w:r w:rsidRPr="00087B90">
        <w:rPr>
          <w:spacing w:val="4"/>
        </w:rPr>
        <w:tab/>
      </w:r>
      <w:r w:rsidR="003C4533" w:rsidRPr="00087B90">
        <w:rPr>
          <w:spacing w:val="4"/>
        </w:rPr>
        <w:t xml:space="preserve">1b. Customer tells Cashier to cancel sale. Cashier cancels sale on System. </w:t>
      </w:r>
    </w:p>
    <w:p w14:paraId="7779D5C5" w14:textId="77777777" w:rsidR="003C4533" w:rsidRDefault="003C4533" w:rsidP="003C4533">
      <w:pPr>
        <w:rPr>
          <w:spacing w:val="4"/>
        </w:rPr>
      </w:pPr>
    </w:p>
    <w:p w14:paraId="1BBFADDF" w14:textId="77777777" w:rsidR="00187E1B" w:rsidRDefault="00187E1B" w:rsidP="003C4533">
      <w:pPr>
        <w:rPr>
          <w:spacing w:val="4"/>
        </w:rPr>
      </w:pPr>
    </w:p>
    <w:p w14:paraId="237E0ECB" w14:textId="77777777" w:rsidR="00187E1B" w:rsidRPr="00087B90" w:rsidRDefault="00187E1B" w:rsidP="003C4533">
      <w:pPr>
        <w:rPr>
          <w:spacing w:val="4"/>
        </w:rPr>
      </w:pPr>
    </w:p>
    <w:p w14:paraId="693BEB22" w14:textId="5D22FB61" w:rsidR="00DE5540" w:rsidRPr="00087B90" w:rsidRDefault="00DE5540" w:rsidP="00123FB0">
      <w:pPr>
        <w:rPr>
          <w:spacing w:val="4"/>
        </w:rPr>
      </w:pPr>
      <w:r w:rsidRPr="00087B90">
        <w:rPr>
          <w:spacing w:val="4"/>
        </w:rPr>
        <w:lastRenderedPageBreak/>
        <w:t xml:space="preserve">7a. Paying by cash: </w:t>
      </w:r>
    </w:p>
    <w:p w14:paraId="308958B8" w14:textId="6B36CB02" w:rsidR="00123FB0" w:rsidRPr="00087B90" w:rsidRDefault="00123FB0" w:rsidP="00123FB0">
      <w:pPr>
        <w:rPr>
          <w:spacing w:val="4"/>
        </w:rPr>
      </w:pPr>
      <w:r w:rsidRPr="00087B90">
        <w:rPr>
          <w:spacing w:val="4"/>
        </w:rPr>
        <w:tab/>
      </w:r>
      <w:r w:rsidR="00DE5540" w:rsidRPr="00087B90">
        <w:rPr>
          <w:spacing w:val="4"/>
        </w:rPr>
        <w:t>1. Cashier enters the cash amount tendered</w:t>
      </w:r>
      <w:r w:rsidR="00B54F0F" w:rsidRPr="00087B90">
        <w:rPr>
          <w:spacing w:val="4"/>
        </w:rPr>
        <w:t>.  </w:t>
      </w:r>
    </w:p>
    <w:p w14:paraId="619A66E5" w14:textId="77777777" w:rsidR="00123FB0" w:rsidRPr="00087B90" w:rsidRDefault="00123FB0" w:rsidP="00123FB0">
      <w:pPr>
        <w:rPr>
          <w:spacing w:val="4"/>
        </w:rPr>
      </w:pPr>
      <w:r w:rsidRPr="00087B90">
        <w:rPr>
          <w:spacing w:val="4"/>
        </w:rPr>
        <w:tab/>
      </w:r>
      <w:r w:rsidR="00DE5540" w:rsidRPr="00087B90">
        <w:rPr>
          <w:spacing w:val="4"/>
        </w:rPr>
        <w:t>2. System presents the balance due, and releases the cash drawer. </w:t>
      </w:r>
    </w:p>
    <w:p w14:paraId="4F5CB073" w14:textId="39EBE219" w:rsidR="00DE5540" w:rsidRPr="00087B90" w:rsidRDefault="00123FB0" w:rsidP="00123FB0">
      <w:pPr>
        <w:rPr>
          <w:spacing w:val="4"/>
        </w:rPr>
      </w:pPr>
      <w:r w:rsidRPr="00087B90">
        <w:rPr>
          <w:spacing w:val="4"/>
        </w:rPr>
        <w:tab/>
      </w:r>
      <w:r w:rsidR="00DE5540" w:rsidRPr="00087B90">
        <w:rPr>
          <w:spacing w:val="4"/>
        </w:rPr>
        <w:t xml:space="preserve">3. Cashier deposits cash tendered and returns balance in cash to Customer. </w:t>
      </w:r>
    </w:p>
    <w:p w14:paraId="0DCE696C" w14:textId="77777777" w:rsidR="00123FB0" w:rsidRPr="00087B90" w:rsidRDefault="00123FB0" w:rsidP="00123FB0">
      <w:pPr>
        <w:rPr>
          <w:spacing w:val="4"/>
        </w:rPr>
      </w:pPr>
      <w:r w:rsidRPr="00087B90">
        <w:rPr>
          <w:spacing w:val="4"/>
        </w:rPr>
        <w:tab/>
      </w:r>
      <w:r w:rsidR="00DE5540" w:rsidRPr="00087B90">
        <w:rPr>
          <w:spacing w:val="4"/>
        </w:rPr>
        <w:t xml:space="preserve">4. System records the cash payment. </w:t>
      </w:r>
    </w:p>
    <w:p w14:paraId="7C3C352B" w14:textId="42AF107A" w:rsidR="00DE5540" w:rsidRPr="00087B90" w:rsidRDefault="00DE5540" w:rsidP="0019177A">
      <w:pPr>
        <w:spacing w:after="60"/>
        <w:rPr>
          <w:spacing w:val="4"/>
        </w:rPr>
      </w:pPr>
      <w:r w:rsidRPr="00087B90">
        <w:rPr>
          <w:spacing w:val="4"/>
        </w:rPr>
        <w:t xml:space="preserve">7b. Paying by credit: </w:t>
      </w:r>
    </w:p>
    <w:p w14:paraId="5B5DF1EF" w14:textId="681FF3B9" w:rsidR="00DE5540" w:rsidRPr="00087B90" w:rsidRDefault="00984AB6" w:rsidP="0019177A">
      <w:pPr>
        <w:spacing w:after="60"/>
        <w:rPr>
          <w:spacing w:val="4"/>
        </w:rPr>
      </w:pPr>
      <w:r w:rsidRPr="00087B90">
        <w:rPr>
          <w:spacing w:val="4"/>
        </w:rPr>
        <w:tab/>
      </w:r>
      <w:r w:rsidR="00DE5540" w:rsidRPr="00087B90">
        <w:rPr>
          <w:spacing w:val="4"/>
        </w:rPr>
        <w:t xml:space="preserve">1. Customer enters their credit account information. </w:t>
      </w:r>
    </w:p>
    <w:p w14:paraId="1FE3F6B6" w14:textId="23658CAC" w:rsidR="00DE5540" w:rsidRPr="00087B90" w:rsidRDefault="00984AB6" w:rsidP="0019177A">
      <w:pPr>
        <w:spacing w:after="60"/>
        <w:rPr>
          <w:spacing w:val="4"/>
        </w:rPr>
      </w:pPr>
      <w:r w:rsidRPr="00087B90">
        <w:rPr>
          <w:spacing w:val="4"/>
        </w:rPr>
        <w:tab/>
      </w:r>
      <w:r w:rsidR="00DE5540" w:rsidRPr="00087B90">
        <w:rPr>
          <w:spacing w:val="4"/>
        </w:rPr>
        <w:t>2. System sends payment authorization request t</w:t>
      </w:r>
      <w:r w:rsidR="00123FB0" w:rsidRPr="00087B90">
        <w:rPr>
          <w:spacing w:val="4"/>
        </w:rPr>
        <w:t>o an external Payment Authoriza</w:t>
      </w:r>
      <w:r w:rsidR="00DE5540" w:rsidRPr="00087B90">
        <w:rPr>
          <w:spacing w:val="4"/>
        </w:rPr>
        <w:t xml:space="preserve">tion </w:t>
      </w:r>
      <w:r w:rsidRPr="00087B90">
        <w:rPr>
          <w:spacing w:val="4"/>
        </w:rPr>
        <w:tab/>
      </w:r>
      <w:r w:rsidR="00DE5540" w:rsidRPr="00087B90">
        <w:rPr>
          <w:spacing w:val="4"/>
        </w:rPr>
        <w:t xml:space="preserve">Service System, and requests payment approval. </w:t>
      </w:r>
    </w:p>
    <w:p w14:paraId="4A3BBCBE" w14:textId="71AF48FA" w:rsidR="00DE5540" w:rsidRPr="00087B90" w:rsidRDefault="00187E1B" w:rsidP="0019177A">
      <w:pPr>
        <w:spacing w:after="60"/>
        <w:rPr>
          <w:spacing w:val="4"/>
        </w:rPr>
      </w:pPr>
      <w:r>
        <w:rPr>
          <w:spacing w:val="4"/>
        </w:rPr>
        <w:tab/>
      </w:r>
      <w:r w:rsidR="00DE5540" w:rsidRPr="00087B90">
        <w:rPr>
          <w:spacing w:val="4"/>
        </w:rPr>
        <w:t xml:space="preserve">2a. System detects failure to collaborate with external system: </w:t>
      </w:r>
    </w:p>
    <w:p w14:paraId="30EF9C2B" w14:textId="6C8F84DF" w:rsidR="00123FB0" w:rsidRPr="00087B90" w:rsidRDefault="00984AB6" w:rsidP="0019177A">
      <w:pPr>
        <w:spacing w:after="60"/>
        <w:rPr>
          <w:spacing w:val="4"/>
        </w:rPr>
      </w:pPr>
      <w:r w:rsidRPr="00087B90">
        <w:rPr>
          <w:spacing w:val="4"/>
        </w:rPr>
        <w:tab/>
      </w:r>
      <w:r w:rsidRPr="00087B90">
        <w:rPr>
          <w:spacing w:val="4"/>
        </w:rPr>
        <w:tab/>
      </w:r>
      <w:r w:rsidR="00DE5540" w:rsidRPr="00087B90">
        <w:rPr>
          <w:spacing w:val="4"/>
        </w:rPr>
        <w:t>1. System signals error to Cashier</w:t>
      </w:r>
      <w:r w:rsidR="00B54F0F" w:rsidRPr="00087B90">
        <w:rPr>
          <w:spacing w:val="4"/>
        </w:rPr>
        <w:t>.  </w:t>
      </w:r>
    </w:p>
    <w:p w14:paraId="40ADC5DD" w14:textId="58E94823" w:rsidR="00DE5540" w:rsidRPr="00087B90" w:rsidRDefault="00984AB6" w:rsidP="0019177A">
      <w:pPr>
        <w:spacing w:after="60"/>
        <w:rPr>
          <w:spacing w:val="4"/>
        </w:rPr>
      </w:pPr>
      <w:r w:rsidRPr="00087B90">
        <w:rPr>
          <w:spacing w:val="4"/>
        </w:rPr>
        <w:tab/>
      </w:r>
      <w:r w:rsidRPr="00087B90">
        <w:rPr>
          <w:spacing w:val="4"/>
        </w:rPr>
        <w:tab/>
      </w:r>
      <w:r w:rsidR="00DE5540" w:rsidRPr="00087B90">
        <w:rPr>
          <w:spacing w:val="4"/>
        </w:rPr>
        <w:t xml:space="preserve">2. Cashier asks Customer for alternate payment. </w:t>
      </w:r>
    </w:p>
    <w:p w14:paraId="01AD7CC8" w14:textId="08813A90" w:rsidR="00123FB0" w:rsidRPr="00087B90" w:rsidRDefault="00984AB6" w:rsidP="0019177A">
      <w:pPr>
        <w:spacing w:after="60"/>
        <w:rPr>
          <w:spacing w:val="4"/>
        </w:rPr>
      </w:pPr>
      <w:r w:rsidRPr="00087B90">
        <w:rPr>
          <w:spacing w:val="4"/>
        </w:rPr>
        <w:tab/>
      </w:r>
      <w:r w:rsidRPr="00087B90">
        <w:rPr>
          <w:spacing w:val="4"/>
        </w:rPr>
        <w:tab/>
      </w:r>
      <w:r w:rsidR="00DE5540" w:rsidRPr="00087B90">
        <w:rPr>
          <w:spacing w:val="4"/>
        </w:rPr>
        <w:t xml:space="preserve">3. System receives payment approval and signals approval to Cashier. </w:t>
      </w:r>
    </w:p>
    <w:p w14:paraId="5CA054D8" w14:textId="60B0639A" w:rsidR="00DE5540" w:rsidRPr="00087B90" w:rsidRDefault="00984AB6" w:rsidP="0019177A">
      <w:pPr>
        <w:spacing w:after="60"/>
        <w:rPr>
          <w:spacing w:val="4"/>
        </w:rPr>
      </w:pPr>
      <w:r w:rsidRPr="00087B90">
        <w:rPr>
          <w:spacing w:val="4"/>
        </w:rPr>
        <w:tab/>
      </w:r>
      <w:r w:rsidRPr="00087B90">
        <w:rPr>
          <w:spacing w:val="4"/>
        </w:rPr>
        <w:tab/>
      </w:r>
      <w:r w:rsidRPr="00087B90">
        <w:rPr>
          <w:spacing w:val="4"/>
        </w:rPr>
        <w:tab/>
      </w:r>
      <w:r w:rsidR="00DE5540" w:rsidRPr="00087B90">
        <w:rPr>
          <w:spacing w:val="4"/>
        </w:rPr>
        <w:t xml:space="preserve">3a. System receives payment denial: </w:t>
      </w:r>
    </w:p>
    <w:p w14:paraId="4B631B2C" w14:textId="69E9FB1C" w:rsidR="00123FB0" w:rsidRPr="00087B90" w:rsidRDefault="00984AB6" w:rsidP="0019177A">
      <w:pPr>
        <w:spacing w:after="60"/>
        <w:rPr>
          <w:spacing w:val="4"/>
        </w:rPr>
      </w:pPr>
      <w:r w:rsidRPr="00087B90">
        <w:rPr>
          <w:spacing w:val="4"/>
        </w:rPr>
        <w:tab/>
      </w:r>
      <w:r w:rsidRPr="00087B90">
        <w:rPr>
          <w:spacing w:val="4"/>
        </w:rPr>
        <w:tab/>
      </w:r>
      <w:r w:rsidRPr="00087B90">
        <w:rPr>
          <w:spacing w:val="4"/>
        </w:rPr>
        <w:tab/>
      </w:r>
      <w:r w:rsidRPr="00087B90">
        <w:rPr>
          <w:spacing w:val="4"/>
        </w:rPr>
        <w:tab/>
      </w:r>
      <w:r w:rsidR="00DE5540" w:rsidRPr="00087B90">
        <w:rPr>
          <w:spacing w:val="4"/>
        </w:rPr>
        <w:t>1. System signals denial to Cashier.</w:t>
      </w:r>
    </w:p>
    <w:p w14:paraId="796D7E4F" w14:textId="50535E27" w:rsidR="00DE5540" w:rsidRPr="00087B90" w:rsidRDefault="00984AB6" w:rsidP="0019177A">
      <w:pPr>
        <w:spacing w:after="60"/>
        <w:rPr>
          <w:spacing w:val="4"/>
        </w:rPr>
      </w:pPr>
      <w:r w:rsidRPr="00087B90">
        <w:rPr>
          <w:spacing w:val="4"/>
        </w:rPr>
        <w:tab/>
      </w:r>
      <w:r w:rsidRPr="00087B90">
        <w:rPr>
          <w:spacing w:val="4"/>
        </w:rPr>
        <w:tab/>
      </w:r>
      <w:r w:rsidRPr="00087B90">
        <w:rPr>
          <w:spacing w:val="4"/>
        </w:rPr>
        <w:tab/>
      </w:r>
      <w:r w:rsidRPr="00087B90">
        <w:rPr>
          <w:spacing w:val="4"/>
        </w:rPr>
        <w:tab/>
      </w:r>
      <w:r w:rsidR="00DE5540" w:rsidRPr="00087B90">
        <w:rPr>
          <w:spacing w:val="4"/>
        </w:rPr>
        <w:t xml:space="preserve">2. Cashier asks Customer for alternate payment. </w:t>
      </w:r>
    </w:p>
    <w:p w14:paraId="1FD32167" w14:textId="294FD71C" w:rsidR="00123FB0" w:rsidRPr="00087B90" w:rsidRDefault="00984AB6" w:rsidP="0019177A">
      <w:pPr>
        <w:spacing w:after="60"/>
        <w:rPr>
          <w:spacing w:val="4"/>
        </w:rPr>
      </w:pPr>
      <w:r w:rsidRPr="00087B90">
        <w:rPr>
          <w:spacing w:val="4"/>
        </w:rPr>
        <w:tab/>
      </w:r>
      <w:r w:rsidRPr="00087B90">
        <w:rPr>
          <w:spacing w:val="4"/>
        </w:rPr>
        <w:tab/>
      </w:r>
      <w:r w:rsidR="00DE5540" w:rsidRPr="00087B90">
        <w:rPr>
          <w:spacing w:val="4"/>
        </w:rPr>
        <w:t xml:space="preserve">4. System records the credit payment, which includes the payment </w:t>
      </w:r>
      <w:r w:rsidRPr="00087B90">
        <w:rPr>
          <w:spacing w:val="4"/>
        </w:rPr>
        <w:tab/>
      </w:r>
      <w:r w:rsidRPr="00087B90">
        <w:rPr>
          <w:spacing w:val="4"/>
        </w:rPr>
        <w:tab/>
      </w:r>
      <w:r w:rsidRPr="00087B90">
        <w:rPr>
          <w:spacing w:val="4"/>
        </w:rPr>
        <w:tab/>
      </w:r>
      <w:r w:rsidRPr="00087B90">
        <w:rPr>
          <w:spacing w:val="4"/>
        </w:rPr>
        <w:tab/>
      </w:r>
      <w:r w:rsidR="00DE5540" w:rsidRPr="00087B90">
        <w:rPr>
          <w:spacing w:val="4"/>
        </w:rPr>
        <w:t xml:space="preserve">approval. </w:t>
      </w:r>
    </w:p>
    <w:p w14:paraId="527595F9" w14:textId="76FC17F3" w:rsidR="00DE5540" w:rsidRPr="00087B90" w:rsidRDefault="00984AB6" w:rsidP="0019177A">
      <w:pPr>
        <w:spacing w:after="60"/>
        <w:rPr>
          <w:spacing w:val="4"/>
        </w:rPr>
      </w:pPr>
      <w:r w:rsidRPr="00087B90">
        <w:rPr>
          <w:spacing w:val="4"/>
        </w:rPr>
        <w:tab/>
      </w:r>
      <w:r w:rsidRPr="00087B90">
        <w:rPr>
          <w:spacing w:val="4"/>
        </w:rPr>
        <w:tab/>
      </w:r>
      <w:r w:rsidR="00DE5540" w:rsidRPr="00087B90">
        <w:rPr>
          <w:spacing w:val="4"/>
        </w:rPr>
        <w:t xml:space="preserve">5. System presents credit payment signature input mechanism. </w:t>
      </w:r>
    </w:p>
    <w:p w14:paraId="296FD6CC" w14:textId="402FA9C2" w:rsidR="00DE5540" w:rsidRPr="00087B90" w:rsidRDefault="006426DC" w:rsidP="0019177A">
      <w:pPr>
        <w:spacing w:after="60"/>
        <w:rPr>
          <w:spacing w:val="4"/>
        </w:rPr>
      </w:pPr>
      <w:r w:rsidRPr="00087B90">
        <w:rPr>
          <w:spacing w:val="4"/>
        </w:rPr>
        <w:tab/>
      </w:r>
      <w:r w:rsidRPr="00087B90">
        <w:rPr>
          <w:spacing w:val="4"/>
        </w:rPr>
        <w:tab/>
      </w:r>
      <w:r w:rsidR="00DE5540" w:rsidRPr="00087B90">
        <w:rPr>
          <w:spacing w:val="4"/>
        </w:rPr>
        <w:t>6. Cashier asks Customer for a credit payment s</w:t>
      </w:r>
      <w:r w:rsidR="00123FB0" w:rsidRPr="00087B90">
        <w:rPr>
          <w:spacing w:val="4"/>
        </w:rPr>
        <w:t xml:space="preserve">ignature. Customer enters </w:t>
      </w:r>
      <w:r w:rsidRPr="00087B90">
        <w:rPr>
          <w:spacing w:val="4"/>
        </w:rPr>
        <w:tab/>
      </w:r>
      <w:r w:rsidRPr="00087B90">
        <w:rPr>
          <w:spacing w:val="4"/>
        </w:rPr>
        <w:tab/>
      </w:r>
      <w:r w:rsidRPr="00087B90">
        <w:rPr>
          <w:spacing w:val="4"/>
        </w:rPr>
        <w:tab/>
      </w:r>
      <w:r w:rsidR="00123FB0" w:rsidRPr="00087B90">
        <w:rPr>
          <w:spacing w:val="4"/>
        </w:rPr>
        <w:t>signa</w:t>
      </w:r>
      <w:r w:rsidR="00DE5540" w:rsidRPr="00087B90">
        <w:rPr>
          <w:spacing w:val="4"/>
        </w:rPr>
        <w:t xml:space="preserve">ture. </w:t>
      </w:r>
    </w:p>
    <w:p w14:paraId="2CC08251" w14:textId="77777777" w:rsidR="00DE5540" w:rsidRPr="00087B90" w:rsidRDefault="00DE5540" w:rsidP="0019177A">
      <w:pPr>
        <w:spacing w:after="60"/>
        <w:rPr>
          <w:spacing w:val="4"/>
        </w:rPr>
      </w:pPr>
      <w:r w:rsidRPr="00087B90">
        <w:rPr>
          <w:spacing w:val="4"/>
        </w:rPr>
        <w:t xml:space="preserve">7c. Paying by check... </w:t>
      </w:r>
    </w:p>
    <w:p w14:paraId="2F2FA278" w14:textId="46764D4D" w:rsidR="00123FB0" w:rsidRPr="00087B90" w:rsidRDefault="00DE5540" w:rsidP="0019177A">
      <w:pPr>
        <w:spacing w:after="60"/>
        <w:rPr>
          <w:spacing w:val="4"/>
        </w:rPr>
      </w:pPr>
      <w:r w:rsidRPr="00087B90">
        <w:rPr>
          <w:spacing w:val="4"/>
        </w:rPr>
        <w:t>7d. Paying by debit</w:t>
      </w:r>
      <w:r w:rsidR="00DA1B84" w:rsidRPr="00087B90">
        <w:rPr>
          <w:spacing w:val="4"/>
        </w:rPr>
        <w:t xml:space="preserve"> card</w:t>
      </w:r>
      <w:r w:rsidRPr="00087B90">
        <w:rPr>
          <w:spacing w:val="4"/>
        </w:rPr>
        <w:t>... </w:t>
      </w:r>
    </w:p>
    <w:p w14:paraId="68241108" w14:textId="5178A83D" w:rsidR="00DE5540" w:rsidRPr="00087B90" w:rsidRDefault="00DE5540" w:rsidP="0019177A">
      <w:pPr>
        <w:spacing w:after="60"/>
        <w:rPr>
          <w:spacing w:val="4"/>
        </w:rPr>
      </w:pPr>
      <w:r w:rsidRPr="00087B90">
        <w:rPr>
          <w:spacing w:val="4"/>
        </w:rPr>
        <w:t xml:space="preserve">7e. Customer presents coupons: </w:t>
      </w:r>
    </w:p>
    <w:p w14:paraId="717BE5A1" w14:textId="7F904147" w:rsidR="00984AB6" w:rsidRPr="00087B90" w:rsidRDefault="00984AB6" w:rsidP="0019177A">
      <w:pPr>
        <w:spacing w:after="60"/>
        <w:rPr>
          <w:spacing w:val="4"/>
        </w:rPr>
      </w:pPr>
      <w:r w:rsidRPr="00087B90">
        <w:rPr>
          <w:spacing w:val="4"/>
        </w:rPr>
        <w:tab/>
      </w:r>
      <w:r w:rsidR="00DE5540" w:rsidRPr="00087B90">
        <w:rPr>
          <w:spacing w:val="4"/>
        </w:rPr>
        <w:t xml:space="preserve">1. Before handling payment, Cashier records each coupon and System reduces price as appropriate. System records the used coupons for accounting reasons. </w:t>
      </w:r>
    </w:p>
    <w:p w14:paraId="0EDEBCE9" w14:textId="61B70914" w:rsidR="00DE5540" w:rsidRPr="00087B90" w:rsidRDefault="00984AB6" w:rsidP="0019177A">
      <w:pPr>
        <w:spacing w:after="60"/>
        <w:rPr>
          <w:spacing w:val="4"/>
        </w:rPr>
      </w:pPr>
      <w:r w:rsidRPr="00087B90">
        <w:rPr>
          <w:spacing w:val="4"/>
        </w:rPr>
        <w:tab/>
      </w:r>
      <w:r w:rsidRPr="00087B90">
        <w:rPr>
          <w:spacing w:val="4"/>
        </w:rPr>
        <w:tab/>
      </w:r>
      <w:r w:rsidR="00DE5540" w:rsidRPr="00087B90">
        <w:rPr>
          <w:spacing w:val="4"/>
        </w:rPr>
        <w:t xml:space="preserve">1a. Coupon entered </w:t>
      </w:r>
      <w:r w:rsidRPr="00087B90">
        <w:rPr>
          <w:spacing w:val="4"/>
        </w:rPr>
        <w:t xml:space="preserve">is not for any purchased item: </w:t>
      </w:r>
      <w:r w:rsidRPr="00087B90">
        <w:rPr>
          <w:spacing w:val="4"/>
        </w:rPr>
        <w:tab/>
      </w:r>
      <w:r w:rsidRPr="00087B90">
        <w:rPr>
          <w:spacing w:val="4"/>
        </w:rPr>
        <w:tab/>
      </w:r>
    </w:p>
    <w:p w14:paraId="5F0159D6" w14:textId="77777777" w:rsidR="00984AB6" w:rsidRPr="00087B90" w:rsidRDefault="00984AB6" w:rsidP="0019177A">
      <w:pPr>
        <w:spacing w:after="60"/>
        <w:rPr>
          <w:spacing w:val="4"/>
        </w:rPr>
      </w:pPr>
      <w:r w:rsidRPr="00087B90">
        <w:rPr>
          <w:spacing w:val="4"/>
        </w:rPr>
        <w:tab/>
      </w:r>
      <w:r w:rsidRPr="00087B90">
        <w:rPr>
          <w:spacing w:val="4"/>
        </w:rPr>
        <w:tab/>
      </w:r>
      <w:r w:rsidRPr="00087B90">
        <w:rPr>
          <w:spacing w:val="4"/>
        </w:rPr>
        <w:tab/>
      </w:r>
      <w:r w:rsidR="00DE5540" w:rsidRPr="00087B90">
        <w:rPr>
          <w:spacing w:val="4"/>
        </w:rPr>
        <w:t xml:space="preserve">1. System signals error to Cashier. </w:t>
      </w:r>
    </w:p>
    <w:p w14:paraId="4A9D6234" w14:textId="54484103" w:rsidR="00DE5540" w:rsidRPr="00087B90" w:rsidRDefault="00DE5540" w:rsidP="0019177A">
      <w:pPr>
        <w:spacing w:after="60"/>
        <w:rPr>
          <w:spacing w:val="4"/>
        </w:rPr>
      </w:pPr>
      <w:r w:rsidRPr="00087B90">
        <w:rPr>
          <w:spacing w:val="4"/>
        </w:rPr>
        <w:t xml:space="preserve">9a. There are product rebates: </w:t>
      </w:r>
      <w:r w:rsidR="00487DB8" w:rsidRPr="00087B90">
        <w:rPr>
          <w:spacing w:val="4"/>
        </w:rPr>
        <w:t xml:space="preserve"> </w:t>
      </w:r>
      <w:r w:rsidRPr="00087B90">
        <w:rPr>
          <w:spacing w:val="4"/>
        </w:rPr>
        <w:t xml:space="preserve">1. System presents the rebate forms and rebate receipts for </w:t>
      </w:r>
      <w:r w:rsidR="00487DB8" w:rsidRPr="00087B90">
        <w:rPr>
          <w:spacing w:val="4"/>
        </w:rPr>
        <w:tab/>
      </w:r>
      <w:r w:rsidRPr="00087B90">
        <w:rPr>
          <w:spacing w:val="4"/>
        </w:rPr>
        <w:t xml:space="preserve">each item with a rebate. </w:t>
      </w:r>
    </w:p>
    <w:p w14:paraId="64995F3F" w14:textId="066CADC4" w:rsidR="00B436E4" w:rsidRPr="00087B90" w:rsidRDefault="00DE5540" w:rsidP="0019177A">
      <w:pPr>
        <w:spacing w:after="60"/>
        <w:rPr>
          <w:spacing w:val="4"/>
        </w:rPr>
      </w:pPr>
      <w:r w:rsidRPr="00087B90">
        <w:rPr>
          <w:spacing w:val="4"/>
        </w:rPr>
        <w:t xml:space="preserve">9b. Customer requests gift receipt (no prices visible): 1. Cashier requests gift receipt and </w:t>
      </w:r>
      <w:r w:rsidR="00487DB8" w:rsidRPr="00087B90">
        <w:rPr>
          <w:spacing w:val="4"/>
        </w:rPr>
        <w:tab/>
      </w:r>
      <w:r w:rsidR="00B436E4" w:rsidRPr="00087B90">
        <w:rPr>
          <w:spacing w:val="4"/>
        </w:rPr>
        <w:t xml:space="preserve">System presents it. </w:t>
      </w:r>
    </w:p>
    <w:p w14:paraId="7EBDD652" w14:textId="77777777" w:rsidR="00B436E4" w:rsidRPr="00087B90" w:rsidRDefault="00B436E4" w:rsidP="0019177A">
      <w:pPr>
        <w:spacing w:after="60"/>
        <w:rPr>
          <w:b/>
          <w:spacing w:val="4"/>
        </w:rPr>
      </w:pPr>
      <w:r w:rsidRPr="00087B90">
        <w:rPr>
          <w:b/>
          <w:spacing w:val="4"/>
        </w:rPr>
        <w:t xml:space="preserve">Special Requirements: </w:t>
      </w:r>
    </w:p>
    <w:p w14:paraId="53D41447" w14:textId="77777777" w:rsidR="00B436E4" w:rsidRPr="00087B90" w:rsidRDefault="00B436E4" w:rsidP="0019177A">
      <w:pPr>
        <w:spacing w:after="60"/>
        <w:rPr>
          <w:spacing w:val="4"/>
        </w:rPr>
      </w:pPr>
      <w:r w:rsidRPr="00087B90">
        <w:rPr>
          <w:spacing w:val="4"/>
        </w:rPr>
        <w:t xml:space="preserve">- Touch screen Ul on a large flat panel monitor. Text must be visible from 1 meter. </w:t>
      </w:r>
    </w:p>
    <w:p w14:paraId="0A1AD7D0" w14:textId="77777777" w:rsidR="00B436E4" w:rsidRPr="00087B90" w:rsidRDefault="00B436E4" w:rsidP="0019177A">
      <w:pPr>
        <w:spacing w:after="60"/>
        <w:rPr>
          <w:spacing w:val="4"/>
        </w:rPr>
      </w:pPr>
      <w:r w:rsidRPr="00087B90">
        <w:rPr>
          <w:spacing w:val="4"/>
        </w:rPr>
        <w:tab/>
      </w:r>
      <w:r w:rsidRPr="00087B90">
        <w:rPr>
          <w:spacing w:val="4"/>
        </w:rPr>
        <w:tab/>
        <w:t>-  Credit authorization response within 30 seconds 90% of the time.  </w:t>
      </w:r>
    </w:p>
    <w:p w14:paraId="42D60F3E" w14:textId="03867834" w:rsidR="00B436E4" w:rsidRPr="00087B90" w:rsidRDefault="00B436E4" w:rsidP="0019177A">
      <w:pPr>
        <w:spacing w:after="60"/>
        <w:rPr>
          <w:spacing w:val="4"/>
        </w:rPr>
      </w:pPr>
      <w:r w:rsidRPr="00087B90">
        <w:rPr>
          <w:spacing w:val="4"/>
        </w:rPr>
        <w:tab/>
      </w:r>
      <w:r w:rsidRPr="00087B90">
        <w:rPr>
          <w:spacing w:val="4"/>
        </w:rPr>
        <w:tab/>
        <w:t>-  Somehow, we want robust recovery when access to</w:t>
      </w:r>
      <w:r w:rsidR="00487DB8" w:rsidRPr="00087B90">
        <w:rPr>
          <w:spacing w:val="4"/>
        </w:rPr>
        <w:t xml:space="preserve"> remote services such the </w:t>
      </w:r>
      <w:r w:rsidR="00487DB8" w:rsidRPr="00087B90">
        <w:rPr>
          <w:spacing w:val="4"/>
        </w:rPr>
        <w:tab/>
      </w:r>
      <w:r w:rsidR="00487DB8" w:rsidRPr="00087B90">
        <w:rPr>
          <w:spacing w:val="4"/>
        </w:rPr>
        <w:tab/>
        <w:t>inven</w:t>
      </w:r>
      <w:r w:rsidRPr="00087B90">
        <w:rPr>
          <w:spacing w:val="4"/>
        </w:rPr>
        <w:t>tory system is failing.  </w:t>
      </w:r>
    </w:p>
    <w:p w14:paraId="29139EB5" w14:textId="77777777" w:rsidR="00B436E4" w:rsidRPr="00087B90" w:rsidRDefault="00B436E4" w:rsidP="0019177A">
      <w:pPr>
        <w:spacing w:after="60"/>
        <w:rPr>
          <w:spacing w:val="4"/>
        </w:rPr>
      </w:pPr>
      <w:r w:rsidRPr="00087B90">
        <w:rPr>
          <w:spacing w:val="4"/>
        </w:rPr>
        <w:tab/>
      </w:r>
      <w:r w:rsidRPr="00087B90">
        <w:rPr>
          <w:spacing w:val="4"/>
        </w:rPr>
        <w:tab/>
        <w:t>-  Language internationalization on the text displayed.  </w:t>
      </w:r>
    </w:p>
    <w:p w14:paraId="58BE1EE8" w14:textId="77777777" w:rsidR="00487DB8" w:rsidRPr="00087B90" w:rsidRDefault="00B436E4" w:rsidP="0019177A">
      <w:pPr>
        <w:spacing w:after="60"/>
        <w:rPr>
          <w:spacing w:val="4"/>
        </w:rPr>
      </w:pPr>
      <w:r w:rsidRPr="00087B90">
        <w:rPr>
          <w:spacing w:val="4"/>
        </w:rPr>
        <w:tab/>
      </w:r>
      <w:r w:rsidRPr="00087B90">
        <w:rPr>
          <w:spacing w:val="4"/>
        </w:rPr>
        <w:tab/>
        <w:t>-  Pluggable business rules to be insertable at steps 3 and 7.  </w:t>
      </w:r>
    </w:p>
    <w:p w14:paraId="70BC4FC8" w14:textId="10B49715" w:rsidR="00B436E4" w:rsidRPr="00087B90" w:rsidRDefault="00B436E4" w:rsidP="0019177A">
      <w:pPr>
        <w:spacing w:after="60"/>
        <w:rPr>
          <w:spacing w:val="4"/>
        </w:rPr>
      </w:pPr>
      <w:r w:rsidRPr="00087B90">
        <w:rPr>
          <w:b/>
          <w:spacing w:val="4"/>
        </w:rPr>
        <w:t xml:space="preserve">Technology and Data Variations List: </w:t>
      </w:r>
      <w:r w:rsidRPr="00087B90">
        <w:rPr>
          <w:spacing w:val="4"/>
        </w:rPr>
        <w:t> </w:t>
      </w:r>
    </w:p>
    <w:p w14:paraId="034D972F" w14:textId="77777777" w:rsidR="00B436E4" w:rsidRPr="00087B90" w:rsidRDefault="00B436E4" w:rsidP="0019177A">
      <w:pPr>
        <w:spacing w:after="60"/>
        <w:rPr>
          <w:spacing w:val="4"/>
        </w:rPr>
      </w:pPr>
      <w:r w:rsidRPr="00087B90">
        <w:rPr>
          <w:spacing w:val="4"/>
        </w:rPr>
        <w:t xml:space="preserve">3a. Item identifier entered by bar code laser scanner (if bar code is present) or key- board. </w:t>
      </w:r>
    </w:p>
    <w:p w14:paraId="345BAD8C" w14:textId="766952BA" w:rsidR="0019177A" w:rsidRPr="00087B90" w:rsidRDefault="00B436E4" w:rsidP="0019177A">
      <w:pPr>
        <w:spacing w:after="60"/>
        <w:rPr>
          <w:spacing w:val="4"/>
        </w:rPr>
      </w:pPr>
      <w:r w:rsidRPr="00087B90">
        <w:rPr>
          <w:spacing w:val="4"/>
        </w:rPr>
        <w:t>3b. Item identifier may be any UPC, EAN, JAN, or SKU coding scheme</w:t>
      </w:r>
      <w:r w:rsidR="008B6D12" w:rsidRPr="00087B90">
        <w:rPr>
          <w:spacing w:val="4"/>
        </w:rPr>
        <w:t>.  </w:t>
      </w:r>
    </w:p>
    <w:p w14:paraId="579DD4B8" w14:textId="2084D25A" w:rsidR="0019177A" w:rsidRPr="00087B90" w:rsidRDefault="00B436E4" w:rsidP="0019177A">
      <w:pPr>
        <w:spacing w:after="60"/>
        <w:rPr>
          <w:spacing w:val="4"/>
        </w:rPr>
      </w:pPr>
      <w:r w:rsidRPr="00087B90">
        <w:rPr>
          <w:spacing w:val="4"/>
        </w:rPr>
        <w:t>7a. Credit account information entered by card reader or keyboard</w:t>
      </w:r>
      <w:r w:rsidR="008B6D12" w:rsidRPr="00087B90">
        <w:rPr>
          <w:spacing w:val="4"/>
        </w:rPr>
        <w:t>.  </w:t>
      </w:r>
    </w:p>
    <w:p w14:paraId="5E416398" w14:textId="5C253DC6" w:rsidR="00DE5540" w:rsidRDefault="00B436E4" w:rsidP="00187E1B">
      <w:pPr>
        <w:spacing w:after="60"/>
        <w:rPr>
          <w:spacing w:val="4"/>
        </w:rPr>
      </w:pPr>
      <w:r w:rsidRPr="00087B90">
        <w:rPr>
          <w:spacing w:val="4"/>
        </w:rPr>
        <w:t xml:space="preserve">7b. Credit payment signature captured on paper receipt. But within two years, we predict many customers will want digital signature capture.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180"/>
        <w:gridCol w:w="90"/>
        <w:gridCol w:w="4898"/>
      </w:tblGrid>
      <w:tr w:rsidR="00A43006" w14:paraId="3B07D408" w14:textId="77777777" w:rsidTr="00D57C8E">
        <w:tc>
          <w:tcPr>
            <w:tcW w:w="4788" w:type="dxa"/>
          </w:tcPr>
          <w:p w14:paraId="2A9E1BB5" w14:textId="77777777" w:rsidR="00A43006" w:rsidRPr="007C1572" w:rsidRDefault="00A43006" w:rsidP="00D57C8E">
            <w:pPr>
              <w:rPr>
                <w:b/>
                <w:spacing w:val="4"/>
                <w:sz w:val="28"/>
                <w:szCs w:val="28"/>
              </w:rPr>
            </w:pPr>
            <w:r w:rsidRPr="007C1572">
              <w:rPr>
                <w:b/>
                <w:spacing w:val="4"/>
                <w:sz w:val="28"/>
                <w:szCs w:val="28"/>
                <w:lang w:val="en-US"/>
              </w:rPr>
              <w:lastRenderedPageBreak/>
              <w:t>Use case:</w:t>
            </w:r>
          </w:p>
        </w:tc>
        <w:tc>
          <w:tcPr>
            <w:tcW w:w="5168" w:type="dxa"/>
            <w:gridSpan w:val="3"/>
          </w:tcPr>
          <w:p w14:paraId="0E99BD82" w14:textId="77777777" w:rsidR="00A43006" w:rsidRPr="007C1572" w:rsidRDefault="00A43006" w:rsidP="00D57C8E">
            <w:pPr>
              <w:rPr>
                <w:b/>
                <w:spacing w:val="4"/>
                <w:sz w:val="28"/>
                <w:szCs w:val="28"/>
              </w:rPr>
            </w:pPr>
            <w:r w:rsidRPr="007C1572">
              <w:rPr>
                <w:b/>
                <w:spacing w:val="4"/>
                <w:sz w:val="28"/>
                <w:szCs w:val="28"/>
                <w:lang w:val="en-US"/>
              </w:rPr>
              <w:t>Buy Items</w:t>
            </w:r>
          </w:p>
        </w:tc>
      </w:tr>
      <w:tr w:rsidR="00A43006" w14:paraId="653B9B91" w14:textId="77777777" w:rsidTr="00D57C8E">
        <w:tc>
          <w:tcPr>
            <w:tcW w:w="4788" w:type="dxa"/>
          </w:tcPr>
          <w:p w14:paraId="365E0C66" w14:textId="77777777" w:rsidR="00A43006" w:rsidRPr="00157DCA" w:rsidRDefault="00A43006" w:rsidP="00D57C8E">
            <w:pPr>
              <w:rPr>
                <w:b/>
                <w:spacing w:val="4"/>
              </w:rPr>
            </w:pPr>
            <w:r w:rsidRPr="00157DCA">
              <w:rPr>
                <w:b/>
                <w:spacing w:val="4"/>
                <w:lang w:val="en-US"/>
              </w:rPr>
              <w:t>Actors:</w:t>
            </w:r>
          </w:p>
        </w:tc>
        <w:tc>
          <w:tcPr>
            <w:tcW w:w="5168" w:type="dxa"/>
            <w:gridSpan w:val="3"/>
          </w:tcPr>
          <w:p w14:paraId="510E888F" w14:textId="77777777" w:rsidR="00A43006" w:rsidRDefault="00A43006" w:rsidP="00D57C8E">
            <w:pPr>
              <w:rPr>
                <w:spacing w:val="4"/>
                <w:lang w:val="en-US"/>
              </w:rPr>
            </w:pPr>
            <w:r w:rsidRPr="003B5C80">
              <w:rPr>
                <w:spacing w:val="4"/>
                <w:lang w:val="en-US"/>
              </w:rPr>
              <w:t>Cashier</w:t>
            </w:r>
          </w:p>
          <w:p w14:paraId="3599B82E" w14:textId="77777777" w:rsidR="00A43006" w:rsidRDefault="00A43006" w:rsidP="00D57C8E">
            <w:pPr>
              <w:rPr>
                <w:spacing w:val="4"/>
              </w:rPr>
            </w:pPr>
          </w:p>
        </w:tc>
      </w:tr>
      <w:tr w:rsidR="00A43006" w14:paraId="4BC55089" w14:textId="77777777" w:rsidTr="00D57C8E">
        <w:tc>
          <w:tcPr>
            <w:tcW w:w="4788" w:type="dxa"/>
          </w:tcPr>
          <w:p w14:paraId="3ACC083B" w14:textId="77777777" w:rsidR="00A43006" w:rsidRPr="00157DCA" w:rsidRDefault="00A43006" w:rsidP="00D57C8E">
            <w:pPr>
              <w:rPr>
                <w:b/>
                <w:spacing w:val="4"/>
              </w:rPr>
            </w:pPr>
            <w:r w:rsidRPr="00157DCA">
              <w:rPr>
                <w:b/>
                <w:spacing w:val="4"/>
                <w:lang w:val="en-US"/>
              </w:rPr>
              <w:t>Purpose:</w:t>
            </w:r>
          </w:p>
        </w:tc>
        <w:tc>
          <w:tcPr>
            <w:tcW w:w="5168" w:type="dxa"/>
            <w:gridSpan w:val="3"/>
          </w:tcPr>
          <w:p w14:paraId="40649141" w14:textId="77777777" w:rsidR="00A43006" w:rsidRDefault="00A43006" w:rsidP="00D57C8E">
            <w:pPr>
              <w:rPr>
                <w:spacing w:val="4"/>
                <w:lang w:val="en-US"/>
              </w:rPr>
            </w:pPr>
            <w:r w:rsidRPr="003B5C80">
              <w:rPr>
                <w:spacing w:val="4"/>
                <w:lang w:val="en-US"/>
              </w:rPr>
              <w:t>Capture a sale and its payment.</w:t>
            </w:r>
          </w:p>
          <w:p w14:paraId="6D2551F0" w14:textId="77777777" w:rsidR="00A43006" w:rsidRDefault="00A43006" w:rsidP="00D57C8E">
            <w:pPr>
              <w:rPr>
                <w:spacing w:val="4"/>
              </w:rPr>
            </w:pPr>
          </w:p>
        </w:tc>
      </w:tr>
      <w:tr w:rsidR="00A43006" w14:paraId="307EEFB4" w14:textId="77777777" w:rsidTr="00D57C8E">
        <w:tc>
          <w:tcPr>
            <w:tcW w:w="4788" w:type="dxa"/>
          </w:tcPr>
          <w:p w14:paraId="6BAF646B" w14:textId="77777777" w:rsidR="00A43006" w:rsidRPr="00157DCA" w:rsidRDefault="00A43006" w:rsidP="00D57C8E">
            <w:pPr>
              <w:rPr>
                <w:b/>
                <w:spacing w:val="4"/>
              </w:rPr>
            </w:pPr>
            <w:r w:rsidRPr="00157DCA">
              <w:rPr>
                <w:b/>
                <w:spacing w:val="4"/>
                <w:lang w:val="en-US"/>
              </w:rPr>
              <w:t>Overview:</w:t>
            </w:r>
          </w:p>
        </w:tc>
        <w:tc>
          <w:tcPr>
            <w:tcW w:w="5168" w:type="dxa"/>
            <w:gridSpan w:val="3"/>
          </w:tcPr>
          <w:p w14:paraId="42AC561B" w14:textId="77777777" w:rsidR="00A43006" w:rsidRDefault="00A43006" w:rsidP="00D57C8E">
            <w:pPr>
              <w:rPr>
                <w:spacing w:val="4"/>
                <w:lang w:val="en-US"/>
              </w:rPr>
            </w:pPr>
            <w:r w:rsidRPr="003B5C80">
              <w:rPr>
                <w:spacing w:val="4"/>
                <w:lang w:val="en-US"/>
              </w:rPr>
              <w:t>A Customer arrives at a checkout with items to</w:t>
            </w:r>
            <w:r>
              <w:rPr>
                <w:spacing w:val="4"/>
                <w:lang w:val="en-US"/>
              </w:rPr>
              <w:t xml:space="preserve"> </w:t>
            </w:r>
            <w:r w:rsidRPr="003B5C80">
              <w:rPr>
                <w:spacing w:val="4"/>
                <w:lang w:val="en-US"/>
              </w:rPr>
              <w:t>purchase. The Cashier records the purchase items</w:t>
            </w:r>
            <w:r>
              <w:rPr>
                <w:spacing w:val="4"/>
                <w:lang w:val="en-US"/>
              </w:rPr>
              <w:t xml:space="preserve"> </w:t>
            </w:r>
            <w:r w:rsidRPr="003B5C80">
              <w:rPr>
                <w:spacing w:val="4"/>
                <w:lang w:val="en-US"/>
              </w:rPr>
              <w:t>and collects a payment. On completion, the</w:t>
            </w:r>
            <w:r>
              <w:rPr>
                <w:spacing w:val="4"/>
                <w:lang w:val="en-US"/>
              </w:rPr>
              <w:t xml:space="preserve"> </w:t>
            </w:r>
            <w:r w:rsidRPr="003B5C80">
              <w:rPr>
                <w:spacing w:val="4"/>
                <w:lang w:val="en-US"/>
              </w:rPr>
              <w:t>Customer leaves with the items.</w:t>
            </w:r>
          </w:p>
          <w:p w14:paraId="68701FC0" w14:textId="77777777" w:rsidR="00A43006" w:rsidRDefault="00A43006" w:rsidP="00D57C8E">
            <w:pPr>
              <w:rPr>
                <w:spacing w:val="4"/>
              </w:rPr>
            </w:pPr>
          </w:p>
        </w:tc>
      </w:tr>
      <w:tr w:rsidR="00A43006" w14:paraId="136946A1" w14:textId="77777777" w:rsidTr="00D57C8E">
        <w:tc>
          <w:tcPr>
            <w:tcW w:w="4788" w:type="dxa"/>
          </w:tcPr>
          <w:p w14:paraId="10BE95E6" w14:textId="77777777" w:rsidR="00A43006" w:rsidRPr="00157DCA" w:rsidRDefault="00A43006" w:rsidP="00D57C8E">
            <w:pPr>
              <w:rPr>
                <w:b/>
                <w:spacing w:val="4"/>
              </w:rPr>
            </w:pPr>
            <w:r w:rsidRPr="00157DCA">
              <w:rPr>
                <w:b/>
                <w:spacing w:val="4"/>
                <w:lang w:val="en-US"/>
              </w:rPr>
              <w:t>Type:</w:t>
            </w:r>
          </w:p>
        </w:tc>
        <w:tc>
          <w:tcPr>
            <w:tcW w:w="5168" w:type="dxa"/>
            <w:gridSpan w:val="3"/>
          </w:tcPr>
          <w:p w14:paraId="7A89534C" w14:textId="77777777" w:rsidR="00A43006" w:rsidRDefault="00A43006" w:rsidP="00D57C8E">
            <w:pPr>
              <w:rPr>
                <w:spacing w:val="4"/>
                <w:lang w:val="en-US"/>
              </w:rPr>
            </w:pPr>
            <w:r w:rsidRPr="003B5C80">
              <w:rPr>
                <w:spacing w:val="4"/>
                <w:lang w:val="en-US"/>
              </w:rPr>
              <w:t xml:space="preserve">Primary and </w:t>
            </w:r>
            <w:r>
              <w:rPr>
                <w:spacing w:val="4"/>
                <w:lang w:val="en-US"/>
              </w:rPr>
              <w:t>E</w:t>
            </w:r>
            <w:r w:rsidRPr="003B5C80">
              <w:rPr>
                <w:spacing w:val="4"/>
                <w:lang w:val="en-US"/>
              </w:rPr>
              <w:t>ssential</w:t>
            </w:r>
          </w:p>
          <w:p w14:paraId="014D740A" w14:textId="77777777" w:rsidR="00A43006" w:rsidRDefault="00A43006" w:rsidP="00D57C8E">
            <w:pPr>
              <w:rPr>
                <w:spacing w:val="4"/>
              </w:rPr>
            </w:pPr>
          </w:p>
        </w:tc>
      </w:tr>
      <w:tr w:rsidR="00A43006" w14:paraId="3C65F694" w14:textId="77777777" w:rsidTr="00D57C8E">
        <w:tc>
          <w:tcPr>
            <w:tcW w:w="4788" w:type="dxa"/>
            <w:tcBorders>
              <w:bottom w:val="single" w:sz="4" w:space="0" w:color="auto"/>
            </w:tcBorders>
          </w:tcPr>
          <w:p w14:paraId="48C73B4C" w14:textId="77777777" w:rsidR="00A43006" w:rsidRPr="00157DCA" w:rsidRDefault="00A43006" w:rsidP="00D57C8E">
            <w:pPr>
              <w:rPr>
                <w:b/>
                <w:spacing w:val="4"/>
              </w:rPr>
            </w:pPr>
            <w:r w:rsidRPr="00157DCA">
              <w:rPr>
                <w:b/>
                <w:spacing w:val="4"/>
                <w:lang w:val="en-US"/>
              </w:rPr>
              <w:t>Cross References:</w:t>
            </w:r>
          </w:p>
        </w:tc>
        <w:tc>
          <w:tcPr>
            <w:tcW w:w="5168" w:type="dxa"/>
            <w:gridSpan w:val="3"/>
            <w:tcBorders>
              <w:bottom w:val="single" w:sz="4" w:space="0" w:color="auto"/>
            </w:tcBorders>
          </w:tcPr>
          <w:p w14:paraId="1E3AA96B" w14:textId="77777777" w:rsidR="00A43006" w:rsidRDefault="00A43006" w:rsidP="00D57C8E">
            <w:pPr>
              <w:rPr>
                <w:spacing w:val="4"/>
                <w:lang w:val="en-US"/>
              </w:rPr>
            </w:pPr>
            <w:r>
              <w:rPr>
                <w:spacing w:val="4"/>
                <w:lang w:val="en-US"/>
              </w:rPr>
              <w:t>*</w:t>
            </w:r>
            <w:r w:rsidRPr="003B5C80">
              <w:rPr>
                <w:spacing w:val="4"/>
                <w:lang w:val="en-US"/>
              </w:rPr>
              <w:t>Functions: R1.1, R1.2, R1.3, R1.7</w:t>
            </w:r>
          </w:p>
          <w:p w14:paraId="4B821EB9" w14:textId="77777777" w:rsidR="00A43006" w:rsidRDefault="00A43006" w:rsidP="00D57C8E">
            <w:pPr>
              <w:rPr>
                <w:spacing w:val="4"/>
                <w:lang w:val="en-US"/>
              </w:rPr>
            </w:pPr>
            <w:r w:rsidRPr="003B5C80">
              <w:rPr>
                <w:spacing w:val="4"/>
                <w:lang w:val="en-US"/>
              </w:rPr>
              <w:t>*Use cases: Cashier must have completed the</w:t>
            </w:r>
            <w:r>
              <w:rPr>
                <w:spacing w:val="4"/>
                <w:lang w:val="en-US"/>
              </w:rPr>
              <w:t xml:space="preserve"> </w:t>
            </w:r>
            <w:r w:rsidRPr="003B5C80">
              <w:rPr>
                <w:spacing w:val="4"/>
              </w:rPr>
              <w:t>“</w:t>
            </w:r>
            <w:r w:rsidRPr="003B5C80">
              <w:rPr>
                <w:spacing w:val="4"/>
                <w:lang w:val="en-US"/>
              </w:rPr>
              <w:t>Log_In</w:t>
            </w:r>
            <w:r w:rsidRPr="003B5C80">
              <w:rPr>
                <w:spacing w:val="4"/>
              </w:rPr>
              <w:t>”</w:t>
            </w:r>
            <w:r w:rsidRPr="003B5C80">
              <w:rPr>
                <w:spacing w:val="4"/>
                <w:lang w:val="en-US"/>
              </w:rPr>
              <w:t xml:space="preserve"> use case.</w:t>
            </w:r>
          </w:p>
          <w:p w14:paraId="59E18987" w14:textId="77777777" w:rsidR="00A43006" w:rsidRPr="003B5C80" w:rsidRDefault="00A43006" w:rsidP="00D57C8E">
            <w:pPr>
              <w:rPr>
                <w:spacing w:val="4"/>
                <w:lang w:val="en-US"/>
              </w:rPr>
            </w:pPr>
          </w:p>
        </w:tc>
      </w:tr>
      <w:tr w:rsidR="00A43006" w14:paraId="689EE571" w14:textId="77777777" w:rsidTr="00D57C8E">
        <w:tc>
          <w:tcPr>
            <w:tcW w:w="9956" w:type="dxa"/>
            <w:gridSpan w:val="4"/>
            <w:tcBorders>
              <w:top w:val="single" w:sz="4" w:space="0" w:color="auto"/>
              <w:left w:val="single" w:sz="4" w:space="0" w:color="auto"/>
              <w:bottom w:val="single" w:sz="4" w:space="0" w:color="auto"/>
              <w:right w:val="single" w:sz="4" w:space="0" w:color="auto"/>
            </w:tcBorders>
          </w:tcPr>
          <w:p w14:paraId="2EB1733E" w14:textId="77777777" w:rsidR="00A43006" w:rsidRPr="00BF67C6" w:rsidRDefault="00A43006" w:rsidP="00D57C8E">
            <w:pPr>
              <w:rPr>
                <w:spacing w:val="4"/>
                <w:sz w:val="28"/>
                <w:szCs w:val="28"/>
              </w:rPr>
            </w:pPr>
            <w:r w:rsidRPr="00BF67C6">
              <w:rPr>
                <w:b/>
                <w:bCs/>
                <w:spacing w:val="4"/>
                <w:sz w:val="28"/>
                <w:szCs w:val="28"/>
                <w:lang w:val="en-US"/>
              </w:rPr>
              <w:t xml:space="preserve">Typical Course of Events </w:t>
            </w:r>
          </w:p>
        </w:tc>
      </w:tr>
      <w:tr w:rsidR="00A43006" w14:paraId="5E42BC65" w14:textId="77777777" w:rsidTr="00D57C8E">
        <w:tc>
          <w:tcPr>
            <w:tcW w:w="5058" w:type="dxa"/>
            <w:gridSpan w:val="3"/>
            <w:tcBorders>
              <w:top w:val="single" w:sz="4" w:space="0" w:color="auto"/>
              <w:left w:val="single" w:sz="4" w:space="0" w:color="auto"/>
              <w:bottom w:val="single" w:sz="4" w:space="0" w:color="auto"/>
              <w:right w:val="single" w:sz="4" w:space="0" w:color="auto"/>
            </w:tcBorders>
          </w:tcPr>
          <w:p w14:paraId="32D50AAD" w14:textId="77777777" w:rsidR="00A43006" w:rsidRPr="007C1572" w:rsidRDefault="00A43006" w:rsidP="00D57C8E">
            <w:pPr>
              <w:jc w:val="center"/>
              <w:rPr>
                <w:b/>
                <w:spacing w:val="4"/>
              </w:rPr>
            </w:pPr>
            <w:r w:rsidRPr="007C1572">
              <w:rPr>
                <w:b/>
                <w:spacing w:val="4"/>
                <w:lang w:val="en-US"/>
              </w:rPr>
              <w:t>Actor Action</w:t>
            </w:r>
          </w:p>
        </w:tc>
        <w:tc>
          <w:tcPr>
            <w:tcW w:w="4898" w:type="dxa"/>
            <w:tcBorders>
              <w:top w:val="single" w:sz="4" w:space="0" w:color="auto"/>
              <w:left w:val="single" w:sz="4" w:space="0" w:color="auto"/>
              <w:bottom w:val="single" w:sz="4" w:space="0" w:color="auto"/>
              <w:right w:val="single" w:sz="4" w:space="0" w:color="auto"/>
            </w:tcBorders>
          </w:tcPr>
          <w:p w14:paraId="32075488" w14:textId="77777777" w:rsidR="00A43006" w:rsidRPr="007C1572" w:rsidRDefault="00A43006" w:rsidP="00D57C8E">
            <w:pPr>
              <w:jc w:val="center"/>
              <w:rPr>
                <w:b/>
                <w:spacing w:val="4"/>
              </w:rPr>
            </w:pPr>
            <w:r w:rsidRPr="007C1572">
              <w:rPr>
                <w:b/>
                <w:spacing w:val="4"/>
                <w:lang w:val="en-US"/>
              </w:rPr>
              <w:t>System Response</w:t>
            </w:r>
          </w:p>
        </w:tc>
      </w:tr>
      <w:tr w:rsidR="00A43006" w14:paraId="6A7D4820" w14:textId="77777777" w:rsidTr="00D57C8E">
        <w:tc>
          <w:tcPr>
            <w:tcW w:w="5058" w:type="dxa"/>
            <w:gridSpan w:val="3"/>
            <w:tcBorders>
              <w:top w:val="single" w:sz="4" w:space="0" w:color="auto"/>
              <w:left w:val="single" w:sz="4" w:space="0" w:color="auto"/>
              <w:bottom w:val="single" w:sz="4" w:space="0" w:color="auto"/>
              <w:right w:val="single" w:sz="4" w:space="0" w:color="auto"/>
            </w:tcBorders>
          </w:tcPr>
          <w:p w14:paraId="41426A79" w14:textId="77777777" w:rsidR="00A43006" w:rsidRDefault="00A43006" w:rsidP="00D57C8E">
            <w:pPr>
              <w:rPr>
                <w:spacing w:val="4"/>
              </w:rPr>
            </w:pPr>
            <w:r w:rsidRPr="005C39CE">
              <w:rPr>
                <w:spacing w:val="4"/>
                <w:lang w:val="en-US"/>
              </w:rPr>
              <w:t>1. The use case begins when Customer</w:t>
            </w:r>
            <w:r>
              <w:rPr>
                <w:spacing w:val="4"/>
              </w:rPr>
              <w:t xml:space="preserve"> </w:t>
            </w:r>
            <w:r w:rsidRPr="005C39CE">
              <w:rPr>
                <w:spacing w:val="4"/>
                <w:lang w:val="en-US"/>
              </w:rPr>
              <w:t>arrives at the POST checkout with</w:t>
            </w:r>
            <w:r>
              <w:rPr>
                <w:spacing w:val="4"/>
                <w:lang w:val="en-US"/>
              </w:rPr>
              <w:t xml:space="preserve"> </w:t>
            </w:r>
            <w:r w:rsidRPr="005C39CE">
              <w:rPr>
                <w:spacing w:val="4"/>
                <w:lang w:val="en-US"/>
              </w:rPr>
              <w:t>items to purchase.</w:t>
            </w:r>
          </w:p>
        </w:tc>
        <w:tc>
          <w:tcPr>
            <w:tcW w:w="4898" w:type="dxa"/>
            <w:tcBorders>
              <w:top w:val="single" w:sz="4" w:space="0" w:color="auto"/>
              <w:left w:val="single" w:sz="4" w:space="0" w:color="auto"/>
              <w:bottom w:val="single" w:sz="4" w:space="0" w:color="auto"/>
              <w:right w:val="single" w:sz="4" w:space="0" w:color="auto"/>
            </w:tcBorders>
          </w:tcPr>
          <w:p w14:paraId="2BFB807F" w14:textId="77777777" w:rsidR="00A43006" w:rsidRDefault="00A43006" w:rsidP="00D57C8E">
            <w:pPr>
              <w:rPr>
                <w:spacing w:val="4"/>
              </w:rPr>
            </w:pPr>
          </w:p>
        </w:tc>
      </w:tr>
      <w:tr w:rsidR="00A43006" w14:paraId="66615F87" w14:textId="77777777" w:rsidTr="00D57C8E">
        <w:tc>
          <w:tcPr>
            <w:tcW w:w="5058" w:type="dxa"/>
            <w:gridSpan w:val="3"/>
            <w:tcBorders>
              <w:top w:val="single" w:sz="4" w:space="0" w:color="auto"/>
              <w:left w:val="single" w:sz="4" w:space="0" w:color="auto"/>
              <w:bottom w:val="single" w:sz="4" w:space="0" w:color="auto"/>
              <w:right w:val="single" w:sz="4" w:space="0" w:color="auto"/>
            </w:tcBorders>
          </w:tcPr>
          <w:p w14:paraId="6344D21C" w14:textId="77777777" w:rsidR="00A43006" w:rsidRDefault="00A43006" w:rsidP="00D57C8E">
            <w:pPr>
              <w:rPr>
                <w:spacing w:val="4"/>
              </w:rPr>
            </w:pPr>
            <w:r w:rsidRPr="005C39CE">
              <w:rPr>
                <w:spacing w:val="4"/>
                <w:lang w:val="en-US"/>
              </w:rPr>
              <w:t xml:space="preserve">2. Cashier records each item.  If there is more than one item, Cashier can enter the quantity as well. </w:t>
            </w:r>
          </w:p>
        </w:tc>
        <w:tc>
          <w:tcPr>
            <w:tcW w:w="4898" w:type="dxa"/>
            <w:tcBorders>
              <w:top w:val="single" w:sz="4" w:space="0" w:color="auto"/>
              <w:left w:val="single" w:sz="4" w:space="0" w:color="auto"/>
              <w:bottom w:val="single" w:sz="4" w:space="0" w:color="auto"/>
              <w:right w:val="single" w:sz="4" w:space="0" w:color="auto"/>
            </w:tcBorders>
          </w:tcPr>
          <w:p w14:paraId="623D57E2" w14:textId="77777777" w:rsidR="00A43006" w:rsidRDefault="00A43006" w:rsidP="00D57C8E">
            <w:pPr>
              <w:rPr>
                <w:spacing w:val="4"/>
              </w:rPr>
            </w:pPr>
            <w:r w:rsidRPr="006E18E5">
              <w:rPr>
                <w:spacing w:val="4"/>
                <w:lang w:val="en-US"/>
              </w:rPr>
              <w:t>3. Determines the item price and adds the item information to the running sales transaction.</w:t>
            </w:r>
            <w:r>
              <w:rPr>
                <w:spacing w:val="4"/>
                <w:lang w:val="en-US"/>
              </w:rPr>
              <w:t xml:space="preserve"> </w:t>
            </w:r>
            <w:r w:rsidRPr="006E18E5">
              <w:rPr>
                <w:spacing w:val="4"/>
                <w:lang w:val="en-US"/>
              </w:rPr>
              <w:t>The description and price of the current item are presented</w:t>
            </w:r>
            <w:r>
              <w:rPr>
                <w:spacing w:val="4"/>
                <w:lang w:val="en-US"/>
              </w:rPr>
              <w:t>.</w:t>
            </w:r>
          </w:p>
        </w:tc>
      </w:tr>
      <w:tr w:rsidR="00A43006" w14:paraId="3248A267" w14:textId="77777777" w:rsidTr="00D57C8E">
        <w:tc>
          <w:tcPr>
            <w:tcW w:w="5058" w:type="dxa"/>
            <w:gridSpan w:val="3"/>
            <w:tcBorders>
              <w:top w:val="single" w:sz="4" w:space="0" w:color="auto"/>
              <w:left w:val="single" w:sz="4" w:space="0" w:color="auto"/>
              <w:bottom w:val="single" w:sz="4" w:space="0" w:color="auto"/>
              <w:right w:val="single" w:sz="4" w:space="0" w:color="auto"/>
            </w:tcBorders>
          </w:tcPr>
          <w:p w14:paraId="409AA37F" w14:textId="77777777" w:rsidR="00A43006" w:rsidRDefault="00A43006" w:rsidP="00D57C8E">
            <w:pPr>
              <w:rPr>
                <w:spacing w:val="4"/>
              </w:rPr>
            </w:pPr>
            <w:r w:rsidRPr="006E18E5">
              <w:rPr>
                <w:spacing w:val="4"/>
                <w:lang w:val="en-US"/>
              </w:rPr>
              <w:t>4. On completion of item entry, the Cashier indicates to the POST that item entry is complete.</w:t>
            </w:r>
          </w:p>
        </w:tc>
        <w:tc>
          <w:tcPr>
            <w:tcW w:w="4898" w:type="dxa"/>
            <w:tcBorders>
              <w:top w:val="single" w:sz="4" w:space="0" w:color="auto"/>
              <w:left w:val="single" w:sz="4" w:space="0" w:color="auto"/>
              <w:bottom w:val="single" w:sz="4" w:space="0" w:color="auto"/>
              <w:right w:val="single" w:sz="4" w:space="0" w:color="auto"/>
            </w:tcBorders>
          </w:tcPr>
          <w:p w14:paraId="077F16BB" w14:textId="77777777" w:rsidR="00A43006" w:rsidRPr="006E18E5" w:rsidRDefault="00A43006" w:rsidP="00D57C8E">
            <w:pPr>
              <w:rPr>
                <w:spacing w:val="4"/>
              </w:rPr>
            </w:pPr>
            <w:r w:rsidRPr="006E18E5">
              <w:rPr>
                <w:spacing w:val="4"/>
                <w:lang w:val="en-US"/>
              </w:rPr>
              <w:t>5. Calculates and presents the sale total.</w:t>
            </w:r>
          </w:p>
          <w:p w14:paraId="3197C460" w14:textId="77777777" w:rsidR="00A43006" w:rsidRPr="006E18E5" w:rsidRDefault="00A43006" w:rsidP="00D57C8E">
            <w:pPr>
              <w:rPr>
                <w:spacing w:val="4"/>
              </w:rPr>
            </w:pPr>
          </w:p>
          <w:p w14:paraId="26555272" w14:textId="77777777" w:rsidR="00A43006" w:rsidRDefault="00A43006" w:rsidP="00D57C8E">
            <w:pPr>
              <w:rPr>
                <w:spacing w:val="4"/>
              </w:rPr>
            </w:pPr>
          </w:p>
        </w:tc>
      </w:tr>
      <w:tr w:rsidR="00A43006" w14:paraId="1283C04E" w14:textId="77777777" w:rsidTr="00D57C8E">
        <w:tc>
          <w:tcPr>
            <w:tcW w:w="5058" w:type="dxa"/>
            <w:gridSpan w:val="3"/>
            <w:tcBorders>
              <w:top w:val="single" w:sz="4" w:space="0" w:color="auto"/>
              <w:left w:val="single" w:sz="4" w:space="0" w:color="auto"/>
              <w:bottom w:val="single" w:sz="4" w:space="0" w:color="auto"/>
              <w:right w:val="single" w:sz="4" w:space="0" w:color="auto"/>
            </w:tcBorders>
          </w:tcPr>
          <w:p w14:paraId="278B0BBB" w14:textId="77777777" w:rsidR="00A43006" w:rsidRDefault="00A43006" w:rsidP="00D57C8E">
            <w:pPr>
              <w:rPr>
                <w:spacing w:val="4"/>
                <w:lang w:val="en-US"/>
              </w:rPr>
            </w:pPr>
            <w:r w:rsidRPr="006E18E5">
              <w:rPr>
                <w:spacing w:val="4"/>
                <w:lang w:val="en-US"/>
              </w:rPr>
              <w:t>6. The Cashier tells the Customer the total.</w:t>
            </w:r>
          </w:p>
          <w:p w14:paraId="1C4DD542" w14:textId="77777777" w:rsidR="00A43006" w:rsidRPr="006E18E5" w:rsidRDefault="00A43006" w:rsidP="00D57C8E">
            <w:pPr>
              <w:rPr>
                <w:spacing w:val="4"/>
              </w:rPr>
            </w:pPr>
            <w:r w:rsidRPr="006E18E5">
              <w:rPr>
                <w:spacing w:val="4"/>
                <w:lang w:val="en-US"/>
              </w:rPr>
              <w:t>7. Customer chooses payment type:</w:t>
            </w:r>
          </w:p>
          <w:p w14:paraId="70FB1406" w14:textId="77777777" w:rsidR="00A43006" w:rsidRPr="006E18E5" w:rsidRDefault="00A43006" w:rsidP="00D57C8E">
            <w:pPr>
              <w:rPr>
                <w:spacing w:val="4"/>
              </w:rPr>
            </w:pPr>
            <w:r w:rsidRPr="006E18E5">
              <w:rPr>
                <w:spacing w:val="4"/>
                <w:lang w:val="en-US"/>
              </w:rPr>
              <w:t xml:space="preserve">   a. If cash payment, section: </w:t>
            </w:r>
            <w:r w:rsidRPr="00CC29CB">
              <w:rPr>
                <w:b/>
                <w:spacing w:val="4"/>
                <w:u w:val="single"/>
                <w:lang w:val="en-US"/>
              </w:rPr>
              <w:t>Pay by Cash</w:t>
            </w:r>
          </w:p>
          <w:p w14:paraId="6B3C1C38" w14:textId="77777777" w:rsidR="00A43006" w:rsidRDefault="00A43006" w:rsidP="00D57C8E">
            <w:pPr>
              <w:rPr>
                <w:spacing w:val="4"/>
              </w:rPr>
            </w:pPr>
            <w:r w:rsidRPr="006E18E5">
              <w:rPr>
                <w:spacing w:val="4"/>
                <w:lang w:val="en-US"/>
              </w:rPr>
              <w:t xml:space="preserve">   b. If credit payment, section: </w:t>
            </w:r>
            <w:r w:rsidRPr="00CC29CB">
              <w:rPr>
                <w:b/>
                <w:spacing w:val="4"/>
                <w:lang w:val="en-US"/>
              </w:rPr>
              <w:t>Pay by Credit.</w:t>
            </w:r>
          </w:p>
        </w:tc>
        <w:tc>
          <w:tcPr>
            <w:tcW w:w="4898" w:type="dxa"/>
            <w:tcBorders>
              <w:top w:val="single" w:sz="4" w:space="0" w:color="auto"/>
              <w:left w:val="single" w:sz="4" w:space="0" w:color="auto"/>
              <w:bottom w:val="single" w:sz="4" w:space="0" w:color="auto"/>
              <w:right w:val="single" w:sz="4" w:space="0" w:color="auto"/>
            </w:tcBorders>
          </w:tcPr>
          <w:p w14:paraId="7C137BDD" w14:textId="77777777" w:rsidR="00A43006" w:rsidRPr="006E18E5" w:rsidRDefault="00A43006" w:rsidP="00D57C8E">
            <w:pPr>
              <w:rPr>
                <w:spacing w:val="4"/>
                <w:lang w:val="en-US"/>
              </w:rPr>
            </w:pPr>
          </w:p>
        </w:tc>
      </w:tr>
      <w:tr w:rsidR="00A43006" w14:paraId="7491D58F" w14:textId="77777777" w:rsidTr="00D57C8E">
        <w:tc>
          <w:tcPr>
            <w:tcW w:w="5058" w:type="dxa"/>
            <w:gridSpan w:val="3"/>
            <w:tcBorders>
              <w:top w:val="single" w:sz="4" w:space="0" w:color="auto"/>
              <w:left w:val="single" w:sz="4" w:space="0" w:color="auto"/>
              <w:bottom w:val="single" w:sz="4" w:space="0" w:color="auto"/>
              <w:right w:val="single" w:sz="4" w:space="0" w:color="auto"/>
            </w:tcBorders>
          </w:tcPr>
          <w:p w14:paraId="63751CEB" w14:textId="77777777" w:rsidR="00A43006" w:rsidRDefault="00A43006" w:rsidP="00D57C8E">
            <w:pPr>
              <w:rPr>
                <w:spacing w:val="4"/>
              </w:rPr>
            </w:pPr>
          </w:p>
        </w:tc>
        <w:tc>
          <w:tcPr>
            <w:tcW w:w="4898" w:type="dxa"/>
            <w:tcBorders>
              <w:top w:val="single" w:sz="4" w:space="0" w:color="auto"/>
              <w:left w:val="single" w:sz="4" w:space="0" w:color="auto"/>
              <w:bottom w:val="single" w:sz="4" w:space="0" w:color="auto"/>
              <w:right w:val="single" w:sz="4" w:space="0" w:color="auto"/>
            </w:tcBorders>
          </w:tcPr>
          <w:p w14:paraId="1EE34022" w14:textId="77777777" w:rsidR="00A43006" w:rsidRDefault="00A43006" w:rsidP="00D57C8E">
            <w:pPr>
              <w:rPr>
                <w:spacing w:val="4"/>
                <w:lang w:val="en-US"/>
              </w:rPr>
            </w:pPr>
            <w:r w:rsidRPr="006E18E5">
              <w:rPr>
                <w:spacing w:val="4"/>
                <w:lang w:val="en-US"/>
              </w:rPr>
              <w:t>8. Logs the completed sale.</w:t>
            </w:r>
          </w:p>
          <w:p w14:paraId="0F202D40" w14:textId="77777777" w:rsidR="00A43006" w:rsidRPr="006E18E5" w:rsidRDefault="00A43006" w:rsidP="00D57C8E">
            <w:pPr>
              <w:rPr>
                <w:spacing w:val="4"/>
              </w:rPr>
            </w:pPr>
            <w:r w:rsidRPr="006E18E5">
              <w:rPr>
                <w:spacing w:val="4"/>
                <w:lang w:val="en-US"/>
              </w:rPr>
              <w:t>9. Updates inventory levels.</w:t>
            </w:r>
          </w:p>
          <w:p w14:paraId="60749C02" w14:textId="77777777" w:rsidR="00A43006" w:rsidRPr="006E18E5" w:rsidRDefault="00A43006" w:rsidP="00D57C8E">
            <w:pPr>
              <w:rPr>
                <w:spacing w:val="4"/>
                <w:lang w:val="en-US"/>
              </w:rPr>
            </w:pPr>
            <w:r w:rsidRPr="006E18E5">
              <w:rPr>
                <w:spacing w:val="4"/>
                <w:lang w:val="en-US"/>
              </w:rPr>
              <w:t>10. Generates a receipt.</w:t>
            </w:r>
          </w:p>
        </w:tc>
      </w:tr>
      <w:tr w:rsidR="00A43006" w14:paraId="0F68089F" w14:textId="77777777" w:rsidTr="00D57C8E">
        <w:tc>
          <w:tcPr>
            <w:tcW w:w="5058" w:type="dxa"/>
            <w:gridSpan w:val="3"/>
            <w:tcBorders>
              <w:top w:val="single" w:sz="4" w:space="0" w:color="auto"/>
              <w:left w:val="single" w:sz="4" w:space="0" w:color="auto"/>
              <w:bottom w:val="single" w:sz="4" w:space="0" w:color="auto"/>
              <w:right w:val="single" w:sz="4" w:space="0" w:color="auto"/>
            </w:tcBorders>
          </w:tcPr>
          <w:p w14:paraId="19BAD12D" w14:textId="77777777" w:rsidR="00A43006" w:rsidRPr="00157DCA" w:rsidRDefault="00A43006" w:rsidP="00D57C8E">
            <w:pPr>
              <w:rPr>
                <w:spacing w:val="4"/>
                <w:lang w:val="en-US"/>
              </w:rPr>
            </w:pPr>
            <w:r w:rsidRPr="00157DCA">
              <w:rPr>
                <w:spacing w:val="4"/>
                <w:lang w:val="en-US"/>
              </w:rPr>
              <w:t>11. Cashier gives the receipt to the Customer.</w:t>
            </w:r>
          </w:p>
          <w:p w14:paraId="2EF77980" w14:textId="77777777" w:rsidR="00A43006" w:rsidRPr="00157DCA" w:rsidRDefault="00A43006" w:rsidP="00D57C8E">
            <w:pPr>
              <w:rPr>
                <w:spacing w:val="4"/>
                <w:lang w:val="en-US"/>
              </w:rPr>
            </w:pPr>
            <w:r w:rsidRPr="00157DCA">
              <w:rPr>
                <w:spacing w:val="4"/>
                <w:lang w:val="en-US"/>
              </w:rPr>
              <w:t>12. Customer lea</w:t>
            </w:r>
            <w:r>
              <w:rPr>
                <w:spacing w:val="4"/>
                <w:lang w:val="en-US"/>
              </w:rPr>
              <w:t>ves with the items purchased.</w:t>
            </w:r>
          </w:p>
        </w:tc>
        <w:tc>
          <w:tcPr>
            <w:tcW w:w="4898" w:type="dxa"/>
            <w:tcBorders>
              <w:top w:val="single" w:sz="4" w:space="0" w:color="auto"/>
              <w:left w:val="single" w:sz="4" w:space="0" w:color="auto"/>
              <w:bottom w:val="single" w:sz="4" w:space="0" w:color="auto"/>
              <w:right w:val="single" w:sz="4" w:space="0" w:color="auto"/>
            </w:tcBorders>
          </w:tcPr>
          <w:p w14:paraId="66FCE848" w14:textId="77777777" w:rsidR="00A43006" w:rsidRPr="006E18E5" w:rsidRDefault="00A43006" w:rsidP="00D57C8E">
            <w:pPr>
              <w:rPr>
                <w:spacing w:val="4"/>
                <w:lang w:val="en-US"/>
              </w:rPr>
            </w:pPr>
          </w:p>
        </w:tc>
      </w:tr>
      <w:tr w:rsidR="00A43006" w14:paraId="42FB1D52" w14:textId="77777777" w:rsidTr="00D57C8E">
        <w:trPr>
          <w:trHeight w:val="323"/>
        </w:trPr>
        <w:tc>
          <w:tcPr>
            <w:tcW w:w="9956" w:type="dxa"/>
            <w:gridSpan w:val="4"/>
            <w:tcBorders>
              <w:top w:val="single" w:sz="4" w:space="0" w:color="auto"/>
              <w:left w:val="single" w:sz="4" w:space="0" w:color="auto"/>
              <w:bottom w:val="single" w:sz="4" w:space="0" w:color="auto"/>
              <w:right w:val="single" w:sz="4" w:space="0" w:color="auto"/>
            </w:tcBorders>
          </w:tcPr>
          <w:p w14:paraId="251F75E8" w14:textId="77777777" w:rsidR="00A43006" w:rsidRPr="00BF67C6" w:rsidRDefault="00A43006" w:rsidP="00D57C8E">
            <w:pPr>
              <w:rPr>
                <w:b/>
                <w:i/>
                <w:spacing w:val="4"/>
                <w:sz w:val="28"/>
                <w:szCs w:val="28"/>
                <w:lang w:val="en-US"/>
              </w:rPr>
            </w:pPr>
            <w:r w:rsidRPr="00BF67C6">
              <w:rPr>
                <w:b/>
                <w:i/>
                <w:spacing w:val="4"/>
                <w:sz w:val="28"/>
                <w:szCs w:val="28"/>
                <w:lang w:val="en-US"/>
              </w:rPr>
              <w:t>Alternative Courses</w:t>
            </w:r>
          </w:p>
        </w:tc>
      </w:tr>
      <w:tr w:rsidR="00A43006" w14:paraId="1529FF27" w14:textId="77777777" w:rsidTr="00D57C8E">
        <w:tc>
          <w:tcPr>
            <w:tcW w:w="4968" w:type="dxa"/>
            <w:gridSpan w:val="2"/>
            <w:tcBorders>
              <w:top w:val="single" w:sz="4" w:space="0" w:color="auto"/>
              <w:left w:val="single" w:sz="4" w:space="0" w:color="auto"/>
              <w:bottom w:val="single" w:sz="4" w:space="0" w:color="auto"/>
              <w:right w:val="single" w:sz="4" w:space="0" w:color="auto"/>
            </w:tcBorders>
          </w:tcPr>
          <w:p w14:paraId="36A0BD0A" w14:textId="77777777" w:rsidR="00A43006" w:rsidRDefault="00A43006" w:rsidP="00D57C8E">
            <w:pPr>
              <w:rPr>
                <w:spacing w:val="4"/>
                <w:lang w:val="en-US"/>
              </w:rPr>
            </w:pPr>
            <w:r w:rsidRPr="00157DCA">
              <w:rPr>
                <w:spacing w:val="4"/>
                <w:lang w:val="en-US"/>
              </w:rPr>
              <w:t>Line 2: Invalid item identifier entered. Indicate error.</w:t>
            </w:r>
          </w:p>
          <w:p w14:paraId="4F80F1D6" w14:textId="77777777" w:rsidR="00A43006" w:rsidRPr="00157DCA" w:rsidRDefault="00A43006" w:rsidP="00D57C8E">
            <w:pPr>
              <w:rPr>
                <w:spacing w:val="4"/>
                <w:lang w:val="en-US"/>
              </w:rPr>
            </w:pPr>
          </w:p>
        </w:tc>
        <w:tc>
          <w:tcPr>
            <w:tcW w:w="4988" w:type="dxa"/>
            <w:gridSpan w:val="2"/>
            <w:tcBorders>
              <w:top w:val="single" w:sz="4" w:space="0" w:color="auto"/>
              <w:left w:val="single" w:sz="4" w:space="0" w:color="auto"/>
              <w:bottom w:val="single" w:sz="4" w:space="0" w:color="auto"/>
              <w:right w:val="single" w:sz="4" w:space="0" w:color="auto"/>
            </w:tcBorders>
          </w:tcPr>
          <w:p w14:paraId="20CA8A57" w14:textId="77777777" w:rsidR="00A43006" w:rsidRPr="006E18E5" w:rsidRDefault="00A43006" w:rsidP="00D57C8E">
            <w:pPr>
              <w:rPr>
                <w:spacing w:val="4"/>
                <w:lang w:val="en-US"/>
              </w:rPr>
            </w:pPr>
          </w:p>
        </w:tc>
      </w:tr>
      <w:tr w:rsidR="00A43006" w14:paraId="542C15CB" w14:textId="77777777" w:rsidTr="00D57C8E">
        <w:tc>
          <w:tcPr>
            <w:tcW w:w="4968" w:type="dxa"/>
            <w:gridSpan w:val="2"/>
            <w:tcBorders>
              <w:top w:val="single" w:sz="4" w:space="0" w:color="auto"/>
              <w:left w:val="single" w:sz="4" w:space="0" w:color="auto"/>
              <w:bottom w:val="single" w:sz="4" w:space="0" w:color="auto"/>
              <w:right w:val="single" w:sz="4" w:space="0" w:color="auto"/>
            </w:tcBorders>
          </w:tcPr>
          <w:p w14:paraId="072E42F4" w14:textId="77777777" w:rsidR="00A43006" w:rsidRPr="00157DCA" w:rsidRDefault="00A43006" w:rsidP="00D57C8E">
            <w:pPr>
              <w:rPr>
                <w:spacing w:val="4"/>
                <w:lang w:val="en-US"/>
              </w:rPr>
            </w:pPr>
            <w:r w:rsidRPr="00157DCA">
              <w:rPr>
                <w:spacing w:val="4"/>
                <w:lang w:val="en-US"/>
              </w:rPr>
              <w:t>Line 7: Customer could not pay. Cancel sale transaction.</w:t>
            </w:r>
          </w:p>
        </w:tc>
        <w:tc>
          <w:tcPr>
            <w:tcW w:w="4988" w:type="dxa"/>
            <w:gridSpan w:val="2"/>
            <w:tcBorders>
              <w:top w:val="single" w:sz="4" w:space="0" w:color="auto"/>
              <w:left w:val="single" w:sz="4" w:space="0" w:color="auto"/>
              <w:bottom w:val="single" w:sz="4" w:space="0" w:color="auto"/>
              <w:right w:val="single" w:sz="4" w:space="0" w:color="auto"/>
            </w:tcBorders>
          </w:tcPr>
          <w:p w14:paraId="14CB3E92" w14:textId="77777777" w:rsidR="00A43006" w:rsidRPr="006E18E5" w:rsidRDefault="00A43006" w:rsidP="00D57C8E">
            <w:pPr>
              <w:rPr>
                <w:spacing w:val="4"/>
                <w:lang w:val="en-US"/>
              </w:rPr>
            </w:pPr>
          </w:p>
        </w:tc>
      </w:tr>
      <w:tr w:rsidR="00A43006" w14:paraId="0EFA552E" w14:textId="77777777" w:rsidTr="00D57C8E">
        <w:tc>
          <w:tcPr>
            <w:tcW w:w="4968" w:type="dxa"/>
            <w:gridSpan w:val="2"/>
            <w:tcBorders>
              <w:top w:val="single" w:sz="4" w:space="0" w:color="auto"/>
            </w:tcBorders>
          </w:tcPr>
          <w:p w14:paraId="3A4CF3C6" w14:textId="77777777" w:rsidR="00A43006" w:rsidRDefault="00A43006" w:rsidP="00D57C8E">
            <w:pPr>
              <w:rPr>
                <w:spacing w:val="4"/>
                <w:lang w:val="en-US"/>
              </w:rPr>
            </w:pPr>
          </w:p>
          <w:p w14:paraId="3530C367" w14:textId="77777777" w:rsidR="00A43006" w:rsidRDefault="00A43006" w:rsidP="00D57C8E">
            <w:pPr>
              <w:rPr>
                <w:spacing w:val="4"/>
                <w:lang w:val="en-US"/>
              </w:rPr>
            </w:pPr>
          </w:p>
          <w:p w14:paraId="2AC52368" w14:textId="77777777" w:rsidR="00A43006" w:rsidRDefault="00A43006" w:rsidP="00D57C8E">
            <w:pPr>
              <w:rPr>
                <w:spacing w:val="4"/>
                <w:lang w:val="en-US"/>
              </w:rPr>
            </w:pPr>
          </w:p>
          <w:p w14:paraId="67EC1037" w14:textId="77777777" w:rsidR="00A43006" w:rsidRDefault="00A43006" w:rsidP="00D57C8E">
            <w:pPr>
              <w:rPr>
                <w:spacing w:val="4"/>
                <w:lang w:val="en-US"/>
              </w:rPr>
            </w:pPr>
          </w:p>
          <w:p w14:paraId="6636FA1A" w14:textId="77777777" w:rsidR="00A43006" w:rsidRDefault="00A43006" w:rsidP="00D57C8E">
            <w:pPr>
              <w:rPr>
                <w:spacing w:val="4"/>
                <w:lang w:val="en-US"/>
              </w:rPr>
            </w:pPr>
          </w:p>
          <w:p w14:paraId="66259567" w14:textId="77777777" w:rsidR="00A43006" w:rsidRDefault="00A43006" w:rsidP="00D57C8E">
            <w:pPr>
              <w:rPr>
                <w:spacing w:val="4"/>
                <w:lang w:val="en-US"/>
              </w:rPr>
            </w:pPr>
          </w:p>
          <w:p w14:paraId="4AE18814" w14:textId="77777777" w:rsidR="00A43006" w:rsidRPr="00157DCA" w:rsidRDefault="00A43006" w:rsidP="00D57C8E">
            <w:pPr>
              <w:rPr>
                <w:spacing w:val="4"/>
                <w:lang w:val="en-US"/>
              </w:rPr>
            </w:pPr>
          </w:p>
        </w:tc>
        <w:tc>
          <w:tcPr>
            <w:tcW w:w="4988" w:type="dxa"/>
            <w:gridSpan w:val="2"/>
            <w:tcBorders>
              <w:top w:val="single" w:sz="4" w:space="0" w:color="auto"/>
            </w:tcBorders>
          </w:tcPr>
          <w:p w14:paraId="492E442D" w14:textId="77777777" w:rsidR="00A43006" w:rsidRPr="006E18E5" w:rsidRDefault="00A43006" w:rsidP="00D57C8E">
            <w:pPr>
              <w:rPr>
                <w:spacing w:val="4"/>
                <w:lang w:val="en-US"/>
              </w:rPr>
            </w:pPr>
          </w:p>
        </w:tc>
      </w:tr>
      <w:tr w:rsidR="00A43006" w14:paraId="43EBD0DF" w14:textId="77777777" w:rsidTr="00D57C8E">
        <w:tc>
          <w:tcPr>
            <w:tcW w:w="4968" w:type="dxa"/>
            <w:gridSpan w:val="2"/>
            <w:tcBorders>
              <w:bottom w:val="single" w:sz="4" w:space="0" w:color="auto"/>
            </w:tcBorders>
          </w:tcPr>
          <w:p w14:paraId="34A28F97" w14:textId="77777777" w:rsidR="00A43006" w:rsidRPr="00BF67C6" w:rsidRDefault="00A43006" w:rsidP="00D57C8E">
            <w:pPr>
              <w:rPr>
                <w:b/>
                <w:bCs/>
                <w:spacing w:val="4"/>
                <w:sz w:val="28"/>
                <w:szCs w:val="28"/>
                <w:lang w:val="en-US"/>
              </w:rPr>
            </w:pPr>
            <w:r w:rsidRPr="00BF67C6">
              <w:rPr>
                <w:b/>
                <w:bCs/>
                <w:spacing w:val="4"/>
                <w:sz w:val="28"/>
                <w:szCs w:val="28"/>
                <w:lang w:val="en-US"/>
              </w:rPr>
              <w:lastRenderedPageBreak/>
              <w:t>Section: Pay by Cash</w:t>
            </w:r>
          </w:p>
        </w:tc>
        <w:tc>
          <w:tcPr>
            <w:tcW w:w="4988" w:type="dxa"/>
            <w:gridSpan w:val="2"/>
            <w:tcBorders>
              <w:bottom w:val="single" w:sz="4" w:space="0" w:color="auto"/>
            </w:tcBorders>
          </w:tcPr>
          <w:p w14:paraId="5B6B7171" w14:textId="77777777" w:rsidR="00A43006" w:rsidRPr="006E18E5" w:rsidRDefault="00A43006" w:rsidP="00D57C8E">
            <w:pPr>
              <w:rPr>
                <w:spacing w:val="4"/>
                <w:lang w:val="en-US"/>
              </w:rPr>
            </w:pPr>
          </w:p>
        </w:tc>
      </w:tr>
      <w:tr w:rsidR="00A43006" w14:paraId="73971A36" w14:textId="77777777" w:rsidTr="00D57C8E">
        <w:tc>
          <w:tcPr>
            <w:tcW w:w="9956" w:type="dxa"/>
            <w:gridSpan w:val="4"/>
            <w:tcBorders>
              <w:top w:val="single" w:sz="4" w:space="0" w:color="auto"/>
              <w:left w:val="single" w:sz="4" w:space="0" w:color="auto"/>
              <w:bottom w:val="single" w:sz="4" w:space="0" w:color="auto"/>
              <w:right w:val="single" w:sz="4" w:space="0" w:color="auto"/>
            </w:tcBorders>
          </w:tcPr>
          <w:p w14:paraId="48B8C62A" w14:textId="77777777" w:rsidR="00A43006" w:rsidRPr="006E18E5" w:rsidRDefault="00A43006" w:rsidP="00D57C8E">
            <w:pPr>
              <w:rPr>
                <w:spacing w:val="4"/>
                <w:lang w:val="en-US"/>
              </w:rPr>
            </w:pPr>
            <w:r w:rsidRPr="00BF67C6">
              <w:rPr>
                <w:b/>
                <w:bCs/>
                <w:spacing w:val="4"/>
                <w:sz w:val="28"/>
                <w:szCs w:val="28"/>
                <w:lang w:val="en-US"/>
              </w:rPr>
              <w:t xml:space="preserve">Typical Course of Events </w:t>
            </w:r>
          </w:p>
        </w:tc>
      </w:tr>
      <w:tr w:rsidR="00A43006" w14:paraId="41FBC639" w14:textId="77777777" w:rsidTr="00D57C8E">
        <w:tc>
          <w:tcPr>
            <w:tcW w:w="4968" w:type="dxa"/>
            <w:gridSpan w:val="2"/>
            <w:tcBorders>
              <w:top w:val="single" w:sz="4" w:space="0" w:color="auto"/>
              <w:left w:val="single" w:sz="4" w:space="0" w:color="auto"/>
              <w:bottom w:val="single" w:sz="4" w:space="0" w:color="auto"/>
              <w:right w:val="single" w:sz="4" w:space="0" w:color="auto"/>
            </w:tcBorders>
          </w:tcPr>
          <w:p w14:paraId="06D58B79" w14:textId="77777777" w:rsidR="00A43006" w:rsidRPr="007C1572" w:rsidRDefault="00A43006" w:rsidP="00D57C8E">
            <w:pPr>
              <w:jc w:val="center"/>
              <w:rPr>
                <w:spacing w:val="4"/>
                <w:lang w:val="en-US"/>
              </w:rPr>
            </w:pPr>
            <w:r w:rsidRPr="007C1572">
              <w:rPr>
                <w:b/>
                <w:spacing w:val="4"/>
                <w:lang w:val="en-US"/>
              </w:rPr>
              <w:t>Actor Action</w:t>
            </w:r>
          </w:p>
        </w:tc>
        <w:tc>
          <w:tcPr>
            <w:tcW w:w="4988" w:type="dxa"/>
            <w:gridSpan w:val="2"/>
            <w:tcBorders>
              <w:top w:val="single" w:sz="4" w:space="0" w:color="auto"/>
              <w:left w:val="single" w:sz="4" w:space="0" w:color="auto"/>
              <w:bottom w:val="single" w:sz="4" w:space="0" w:color="auto"/>
              <w:right w:val="single" w:sz="4" w:space="0" w:color="auto"/>
            </w:tcBorders>
          </w:tcPr>
          <w:p w14:paraId="49544C31" w14:textId="77777777" w:rsidR="00A43006" w:rsidRPr="006E18E5" w:rsidRDefault="00A43006" w:rsidP="00D57C8E">
            <w:pPr>
              <w:jc w:val="center"/>
              <w:rPr>
                <w:spacing w:val="4"/>
                <w:lang w:val="en-US"/>
              </w:rPr>
            </w:pPr>
            <w:r w:rsidRPr="007C1572">
              <w:rPr>
                <w:b/>
                <w:spacing w:val="4"/>
                <w:lang w:val="en-US"/>
              </w:rPr>
              <w:t>System Response</w:t>
            </w:r>
          </w:p>
        </w:tc>
      </w:tr>
      <w:tr w:rsidR="00A43006" w14:paraId="40695BE1" w14:textId="77777777" w:rsidTr="00D57C8E">
        <w:tc>
          <w:tcPr>
            <w:tcW w:w="4968" w:type="dxa"/>
            <w:gridSpan w:val="2"/>
            <w:tcBorders>
              <w:top w:val="single" w:sz="4" w:space="0" w:color="auto"/>
              <w:left w:val="single" w:sz="4" w:space="0" w:color="auto"/>
              <w:bottom w:val="single" w:sz="4" w:space="0" w:color="auto"/>
              <w:right w:val="single" w:sz="4" w:space="0" w:color="auto"/>
            </w:tcBorders>
          </w:tcPr>
          <w:p w14:paraId="72F04B0D" w14:textId="77777777" w:rsidR="00A43006" w:rsidRPr="007C1572" w:rsidRDefault="00A43006" w:rsidP="00D57C8E">
            <w:pPr>
              <w:rPr>
                <w:spacing w:val="4"/>
                <w:lang w:val="en-US"/>
              </w:rPr>
            </w:pPr>
            <w:r>
              <w:rPr>
                <w:spacing w:val="4"/>
                <w:lang w:val="en-US"/>
              </w:rPr>
              <w:t>1. The Customer gives</w:t>
            </w:r>
            <w:r w:rsidRPr="007C1572">
              <w:rPr>
                <w:spacing w:val="4"/>
                <w:lang w:val="en-US"/>
              </w:rPr>
              <w:t xml:space="preserve"> cash payment-the</w:t>
            </w:r>
            <w:r>
              <w:rPr>
                <w:spacing w:val="4"/>
              </w:rPr>
              <w:t xml:space="preserve"> </w:t>
            </w:r>
            <w:r w:rsidRPr="007C1572">
              <w:rPr>
                <w:spacing w:val="4"/>
              </w:rPr>
              <w:t>“</w:t>
            </w:r>
            <w:r w:rsidRPr="007C1572">
              <w:rPr>
                <w:spacing w:val="4"/>
                <w:lang w:val="en-US"/>
              </w:rPr>
              <w:t>cash tendered</w:t>
            </w:r>
            <w:r w:rsidRPr="007C1572">
              <w:rPr>
                <w:spacing w:val="4"/>
              </w:rPr>
              <w:t>”</w:t>
            </w:r>
            <w:r w:rsidRPr="007C1572">
              <w:rPr>
                <w:spacing w:val="4"/>
                <w:lang w:val="en-US"/>
              </w:rPr>
              <w:t xml:space="preserve"> - possibly greater then</w:t>
            </w:r>
            <w:r>
              <w:rPr>
                <w:spacing w:val="4"/>
              </w:rPr>
              <w:t xml:space="preserve"> </w:t>
            </w:r>
            <w:r w:rsidRPr="007C1572">
              <w:rPr>
                <w:spacing w:val="4"/>
                <w:lang w:val="en-US"/>
              </w:rPr>
              <w:t>the sale total.</w:t>
            </w:r>
          </w:p>
        </w:tc>
        <w:tc>
          <w:tcPr>
            <w:tcW w:w="4988" w:type="dxa"/>
            <w:gridSpan w:val="2"/>
            <w:tcBorders>
              <w:top w:val="single" w:sz="4" w:space="0" w:color="auto"/>
              <w:left w:val="single" w:sz="4" w:space="0" w:color="auto"/>
              <w:bottom w:val="single" w:sz="4" w:space="0" w:color="auto"/>
              <w:right w:val="single" w:sz="4" w:space="0" w:color="auto"/>
            </w:tcBorders>
          </w:tcPr>
          <w:p w14:paraId="077C2378" w14:textId="77777777" w:rsidR="00A43006" w:rsidRPr="006E18E5" w:rsidRDefault="00A43006" w:rsidP="00D57C8E">
            <w:pPr>
              <w:rPr>
                <w:spacing w:val="4"/>
                <w:lang w:val="en-US"/>
              </w:rPr>
            </w:pPr>
          </w:p>
        </w:tc>
      </w:tr>
      <w:tr w:rsidR="00A43006" w14:paraId="2845AE61" w14:textId="77777777" w:rsidTr="00D57C8E">
        <w:tc>
          <w:tcPr>
            <w:tcW w:w="4968" w:type="dxa"/>
            <w:gridSpan w:val="2"/>
            <w:tcBorders>
              <w:top w:val="single" w:sz="4" w:space="0" w:color="auto"/>
              <w:left w:val="single" w:sz="4" w:space="0" w:color="auto"/>
              <w:bottom w:val="single" w:sz="4" w:space="0" w:color="auto"/>
              <w:right w:val="single" w:sz="4" w:space="0" w:color="auto"/>
            </w:tcBorders>
          </w:tcPr>
          <w:p w14:paraId="24F6A3CD" w14:textId="77777777" w:rsidR="00A43006" w:rsidRPr="007C1572" w:rsidRDefault="00A43006" w:rsidP="00D57C8E">
            <w:pPr>
              <w:rPr>
                <w:spacing w:val="4"/>
                <w:lang w:val="en-US"/>
              </w:rPr>
            </w:pPr>
            <w:r w:rsidRPr="00C759A9">
              <w:rPr>
                <w:spacing w:val="4"/>
                <w:lang w:val="en-US"/>
              </w:rPr>
              <w:t>2. The Cashier records the cash tendered</w:t>
            </w:r>
            <w:r>
              <w:rPr>
                <w:spacing w:val="4"/>
                <w:lang w:val="en-US"/>
              </w:rPr>
              <w:t>.</w:t>
            </w:r>
          </w:p>
        </w:tc>
        <w:tc>
          <w:tcPr>
            <w:tcW w:w="4988" w:type="dxa"/>
            <w:gridSpan w:val="2"/>
            <w:tcBorders>
              <w:top w:val="single" w:sz="4" w:space="0" w:color="auto"/>
              <w:left w:val="single" w:sz="4" w:space="0" w:color="auto"/>
              <w:bottom w:val="single" w:sz="4" w:space="0" w:color="auto"/>
              <w:right w:val="single" w:sz="4" w:space="0" w:color="auto"/>
            </w:tcBorders>
          </w:tcPr>
          <w:p w14:paraId="24F6B9E1" w14:textId="77777777" w:rsidR="00A43006" w:rsidRPr="006E18E5" w:rsidRDefault="00A43006" w:rsidP="00D57C8E">
            <w:pPr>
              <w:rPr>
                <w:spacing w:val="4"/>
                <w:lang w:val="en-US"/>
              </w:rPr>
            </w:pPr>
            <w:r w:rsidRPr="00C759A9">
              <w:rPr>
                <w:spacing w:val="4"/>
                <w:lang w:val="en-US"/>
              </w:rPr>
              <w:t>3. Shows the balance due</w:t>
            </w:r>
            <w:r>
              <w:rPr>
                <w:spacing w:val="4"/>
                <w:lang w:val="en-US"/>
              </w:rPr>
              <w:t xml:space="preserve"> back to the </w:t>
            </w:r>
            <w:r w:rsidRPr="00C759A9">
              <w:rPr>
                <w:spacing w:val="4"/>
                <w:lang w:val="en-US"/>
              </w:rPr>
              <w:t>Customer.</w:t>
            </w:r>
          </w:p>
        </w:tc>
      </w:tr>
      <w:tr w:rsidR="00A43006" w14:paraId="15608B00" w14:textId="77777777" w:rsidTr="00D57C8E">
        <w:tc>
          <w:tcPr>
            <w:tcW w:w="4968" w:type="dxa"/>
            <w:gridSpan w:val="2"/>
            <w:tcBorders>
              <w:top w:val="single" w:sz="4" w:space="0" w:color="auto"/>
              <w:left w:val="single" w:sz="4" w:space="0" w:color="auto"/>
              <w:bottom w:val="single" w:sz="4" w:space="0" w:color="auto"/>
              <w:right w:val="single" w:sz="4" w:space="0" w:color="auto"/>
            </w:tcBorders>
          </w:tcPr>
          <w:p w14:paraId="143F7736" w14:textId="77777777" w:rsidR="00A43006" w:rsidRPr="00253A50" w:rsidRDefault="00A43006" w:rsidP="00D57C8E">
            <w:pPr>
              <w:rPr>
                <w:spacing w:val="4"/>
              </w:rPr>
            </w:pPr>
            <w:r w:rsidRPr="00253A50">
              <w:rPr>
                <w:spacing w:val="4"/>
                <w:lang w:val="en-US"/>
              </w:rPr>
              <w:t>4. The Cas</w:t>
            </w:r>
            <w:r>
              <w:rPr>
                <w:spacing w:val="4"/>
                <w:lang w:val="en-US"/>
              </w:rPr>
              <w:t xml:space="preserve">hier deposits the cash received </w:t>
            </w:r>
            <w:r w:rsidRPr="00253A50">
              <w:rPr>
                <w:spacing w:val="4"/>
                <w:lang w:val="en-US"/>
              </w:rPr>
              <w:t>and extracts the balance owing.</w:t>
            </w:r>
          </w:p>
        </w:tc>
        <w:tc>
          <w:tcPr>
            <w:tcW w:w="4988" w:type="dxa"/>
            <w:gridSpan w:val="2"/>
            <w:tcBorders>
              <w:top w:val="single" w:sz="4" w:space="0" w:color="auto"/>
              <w:left w:val="single" w:sz="4" w:space="0" w:color="auto"/>
              <w:bottom w:val="single" w:sz="4" w:space="0" w:color="auto"/>
              <w:right w:val="single" w:sz="4" w:space="0" w:color="auto"/>
            </w:tcBorders>
          </w:tcPr>
          <w:p w14:paraId="61CD2064" w14:textId="77777777" w:rsidR="00A43006" w:rsidRPr="006E18E5" w:rsidRDefault="00A43006" w:rsidP="00D57C8E">
            <w:pPr>
              <w:rPr>
                <w:spacing w:val="4"/>
                <w:lang w:val="en-US"/>
              </w:rPr>
            </w:pPr>
          </w:p>
        </w:tc>
      </w:tr>
      <w:tr w:rsidR="00A43006" w14:paraId="1BB13AD0" w14:textId="77777777" w:rsidTr="00D57C8E">
        <w:tc>
          <w:tcPr>
            <w:tcW w:w="4968" w:type="dxa"/>
            <w:gridSpan w:val="2"/>
            <w:tcBorders>
              <w:top w:val="single" w:sz="4" w:space="0" w:color="auto"/>
              <w:left w:val="single" w:sz="4" w:space="0" w:color="auto"/>
              <w:bottom w:val="single" w:sz="4" w:space="0" w:color="auto"/>
              <w:right w:val="single" w:sz="4" w:space="0" w:color="auto"/>
            </w:tcBorders>
          </w:tcPr>
          <w:p w14:paraId="33C13D57" w14:textId="77777777" w:rsidR="00A43006" w:rsidRPr="007C1572" w:rsidRDefault="00A43006" w:rsidP="00D57C8E">
            <w:pPr>
              <w:rPr>
                <w:spacing w:val="4"/>
                <w:lang w:val="en-US"/>
              </w:rPr>
            </w:pPr>
            <w:r>
              <w:rPr>
                <w:spacing w:val="4"/>
              </w:rPr>
              <w:t xml:space="preserve">5. </w:t>
            </w:r>
            <w:r w:rsidRPr="00253A50">
              <w:rPr>
                <w:spacing w:val="4"/>
                <w:lang w:val="en-US"/>
              </w:rPr>
              <w:t>The Cashier gives the balance owing to</w:t>
            </w:r>
            <w:r>
              <w:rPr>
                <w:spacing w:val="4"/>
                <w:lang w:val="en-US"/>
              </w:rPr>
              <w:t xml:space="preserve"> </w:t>
            </w:r>
            <w:r w:rsidRPr="00253A50">
              <w:rPr>
                <w:spacing w:val="4"/>
                <w:lang w:val="en-US"/>
              </w:rPr>
              <w:t>the Customer.</w:t>
            </w:r>
          </w:p>
        </w:tc>
        <w:tc>
          <w:tcPr>
            <w:tcW w:w="4988" w:type="dxa"/>
            <w:gridSpan w:val="2"/>
            <w:tcBorders>
              <w:top w:val="single" w:sz="4" w:space="0" w:color="auto"/>
              <w:left w:val="single" w:sz="4" w:space="0" w:color="auto"/>
              <w:bottom w:val="single" w:sz="4" w:space="0" w:color="auto"/>
              <w:right w:val="single" w:sz="4" w:space="0" w:color="auto"/>
            </w:tcBorders>
          </w:tcPr>
          <w:p w14:paraId="175B113E" w14:textId="77777777" w:rsidR="00A43006" w:rsidRPr="006E18E5" w:rsidRDefault="00A43006" w:rsidP="00D57C8E">
            <w:pPr>
              <w:rPr>
                <w:spacing w:val="4"/>
                <w:lang w:val="en-US"/>
              </w:rPr>
            </w:pPr>
          </w:p>
        </w:tc>
      </w:tr>
      <w:tr w:rsidR="00A43006" w14:paraId="73212D62" w14:textId="77777777" w:rsidTr="00D57C8E">
        <w:tc>
          <w:tcPr>
            <w:tcW w:w="4968" w:type="dxa"/>
            <w:gridSpan w:val="2"/>
            <w:tcBorders>
              <w:top w:val="single" w:sz="4" w:space="0" w:color="auto"/>
              <w:left w:val="single" w:sz="4" w:space="0" w:color="auto"/>
              <w:bottom w:val="single" w:sz="4" w:space="0" w:color="auto"/>
              <w:right w:val="single" w:sz="4" w:space="0" w:color="auto"/>
            </w:tcBorders>
          </w:tcPr>
          <w:p w14:paraId="7929F562" w14:textId="77777777" w:rsidR="00A43006" w:rsidRPr="00BF67C6" w:rsidRDefault="00A43006" w:rsidP="00D57C8E">
            <w:pPr>
              <w:rPr>
                <w:b/>
                <w:spacing w:val="4"/>
                <w:lang w:val="en-US"/>
              </w:rPr>
            </w:pPr>
            <w:r w:rsidRPr="00BF67C6">
              <w:rPr>
                <w:b/>
                <w:i/>
                <w:spacing w:val="4"/>
                <w:sz w:val="28"/>
                <w:szCs w:val="28"/>
                <w:lang w:val="en-US"/>
              </w:rPr>
              <w:t>Alternative Courses</w:t>
            </w:r>
          </w:p>
        </w:tc>
        <w:tc>
          <w:tcPr>
            <w:tcW w:w="4988" w:type="dxa"/>
            <w:gridSpan w:val="2"/>
            <w:tcBorders>
              <w:top w:val="single" w:sz="4" w:space="0" w:color="auto"/>
              <w:left w:val="single" w:sz="4" w:space="0" w:color="auto"/>
              <w:bottom w:val="single" w:sz="4" w:space="0" w:color="auto"/>
              <w:right w:val="single" w:sz="4" w:space="0" w:color="auto"/>
            </w:tcBorders>
          </w:tcPr>
          <w:p w14:paraId="59B796CD" w14:textId="77777777" w:rsidR="00A43006" w:rsidRPr="006E18E5" w:rsidRDefault="00A43006" w:rsidP="00D57C8E">
            <w:pPr>
              <w:rPr>
                <w:spacing w:val="4"/>
                <w:lang w:val="en-US"/>
              </w:rPr>
            </w:pPr>
          </w:p>
        </w:tc>
      </w:tr>
      <w:tr w:rsidR="00A43006" w14:paraId="1C305B94" w14:textId="77777777" w:rsidTr="00D57C8E">
        <w:tc>
          <w:tcPr>
            <w:tcW w:w="4968" w:type="dxa"/>
            <w:gridSpan w:val="2"/>
            <w:tcBorders>
              <w:top w:val="single" w:sz="4" w:space="0" w:color="auto"/>
              <w:left w:val="single" w:sz="4" w:space="0" w:color="auto"/>
              <w:bottom w:val="single" w:sz="4" w:space="0" w:color="auto"/>
              <w:right w:val="single" w:sz="4" w:space="0" w:color="auto"/>
            </w:tcBorders>
          </w:tcPr>
          <w:p w14:paraId="5AD6EC8E" w14:textId="77777777" w:rsidR="00A43006" w:rsidRPr="00BF67C6" w:rsidRDefault="00A43006" w:rsidP="00D57C8E">
            <w:pPr>
              <w:rPr>
                <w:spacing w:val="4"/>
              </w:rPr>
            </w:pPr>
            <w:r w:rsidRPr="00253A50">
              <w:rPr>
                <w:spacing w:val="4"/>
                <w:lang w:val="en-US"/>
              </w:rPr>
              <w:t>Line 1:</w:t>
            </w:r>
            <w:r>
              <w:rPr>
                <w:spacing w:val="4"/>
                <w:lang w:val="en-US"/>
              </w:rPr>
              <w:t xml:space="preserve"> </w:t>
            </w:r>
            <w:r w:rsidRPr="00253A50">
              <w:rPr>
                <w:spacing w:val="4"/>
                <w:lang w:val="en-US"/>
              </w:rPr>
              <w:t>Customer does not have sufficient cash. May cancel sale or</w:t>
            </w:r>
            <w:r>
              <w:rPr>
                <w:spacing w:val="4"/>
                <w:lang w:val="en-US"/>
              </w:rPr>
              <w:t xml:space="preserve"> </w:t>
            </w:r>
            <w:r w:rsidRPr="00253A50">
              <w:rPr>
                <w:spacing w:val="4"/>
                <w:lang w:val="en-US"/>
              </w:rPr>
              <w:t>initiate another payment method.</w:t>
            </w:r>
            <w:r>
              <w:rPr>
                <w:spacing w:val="4"/>
                <w:lang w:val="en-US"/>
              </w:rPr>
              <w:t xml:space="preserve"> </w:t>
            </w:r>
          </w:p>
        </w:tc>
        <w:tc>
          <w:tcPr>
            <w:tcW w:w="4988" w:type="dxa"/>
            <w:gridSpan w:val="2"/>
            <w:tcBorders>
              <w:top w:val="single" w:sz="4" w:space="0" w:color="auto"/>
              <w:left w:val="single" w:sz="4" w:space="0" w:color="auto"/>
              <w:bottom w:val="single" w:sz="4" w:space="0" w:color="auto"/>
              <w:right w:val="single" w:sz="4" w:space="0" w:color="auto"/>
            </w:tcBorders>
          </w:tcPr>
          <w:p w14:paraId="023DE96B" w14:textId="77777777" w:rsidR="00A43006" w:rsidRPr="006E18E5" w:rsidRDefault="00A43006" w:rsidP="00D57C8E">
            <w:pPr>
              <w:rPr>
                <w:spacing w:val="4"/>
                <w:lang w:val="en-US"/>
              </w:rPr>
            </w:pPr>
          </w:p>
        </w:tc>
      </w:tr>
      <w:tr w:rsidR="00A43006" w14:paraId="1D060306" w14:textId="77777777" w:rsidTr="00D57C8E">
        <w:tc>
          <w:tcPr>
            <w:tcW w:w="4968" w:type="dxa"/>
            <w:gridSpan w:val="2"/>
            <w:tcBorders>
              <w:top w:val="single" w:sz="4" w:space="0" w:color="auto"/>
              <w:left w:val="single" w:sz="4" w:space="0" w:color="auto"/>
              <w:bottom w:val="single" w:sz="4" w:space="0" w:color="auto"/>
              <w:right w:val="single" w:sz="4" w:space="0" w:color="auto"/>
            </w:tcBorders>
          </w:tcPr>
          <w:p w14:paraId="06360EF8" w14:textId="77777777" w:rsidR="00A43006" w:rsidRPr="00253A50" w:rsidRDefault="00A43006" w:rsidP="00D57C8E">
            <w:pPr>
              <w:rPr>
                <w:spacing w:val="4"/>
                <w:lang w:val="en-US"/>
              </w:rPr>
            </w:pPr>
            <w:r w:rsidRPr="00253A50">
              <w:rPr>
                <w:spacing w:val="4"/>
                <w:lang w:val="en-US"/>
              </w:rPr>
              <w:t xml:space="preserve">Line </w:t>
            </w:r>
            <w:r>
              <w:rPr>
                <w:spacing w:val="4"/>
                <w:lang w:val="en-US"/>
              </w:rPr>
              <w:t xml:space="preserve">4: Cash drawer does not contain </w:t>
            </w:r>
            <w:r w:rsidRPr="00253A50">
              <w:rPr>
                <w:spacing w:val="4"/>
                <w:lang w:val="en-US"/>
              </w:rPr>
              <w:t>sufficient cash. Cashier requests additional cash from supervisor or ask Customer for different payment amount or method.</w:t>
            </w:r>
          </w:p>
        </w:tc>
        <w:tc>
          <w:tcPr>
            <w:tcW w:w="4988" w:type="dxa"/>
            <w:gridSpan w:val="2"/>
            <w:tcBorders>
              <w:top w:val="single" w:sz="4" w:space="0" w:color="auto"/>
              <w:left w:val="single" w:sz="4" w:space="0" w:color="auto"/>
              <w:bottom w:val="single" w:sz="4" w:space="0" w:color="auto"/>
              <w:right w:val="single" w:sz="4" w:space="0" w:color="auto"/>
            </w:tcBorders>
          </w:tcPr>
          <w:p w14:paraId="62E8EE2C" w14:textId="77777777" w:rsidR="00A43006" w:rsidRPr="006E18E5" w:rsidRDefault="00A43006" w:rsidP="00D57C8E">
            <w:pPr>
              <w:rPr>
                <w:spacing w:val="4"/>
                <w:lang w:val="en-US"/>
              </w:rPr>
            </w:pPr>
          </w:p>
        </w:tc>
      </w:tr>
      <w:tr w:rsidR="00A43006" w14:paraId="5F804640" w14:textId="77777777" w:rsidTr="00D57C8E">
        <w:tc>
          <w:tcPr>
            <w:tcW w:w="4968" w:type="dxa"/>
            <w:gridSpan w:val="2"/>
            <w:tcBorders>
              <w:top w:val="single" w:sz="4" w:space="0" w:color="auto"/>
            </w:tcBorders>
          </w:tcPr>
          <w:p w14:paraId="0AAECC62" w14:textId="77777777" w:rsidR="00A43006" w:rsidRDefault="00A43006" w:rsidP="00D57C8E">
            <w:pPr>
              <w:rPr>
                <w:spacing w:val="4"/>
                <w:lang w:val="en-US"/>
              </w:rPr>
            </w:pPr>
          </w:p>
          <w:p w14:paraId="6EE37EDA" w14:textId="77777777" w:rsidR="00A43006" w:rsidRDefault="00A43006" w:rsidP="00D57C8E">
            <w:pPr>
              <w:rPr>
                <w:spacing w:val="4"/>
                <w:lang w:val="en-US"/>
              </w:rPr>
            </w:pPr>
          </w:p>
          <w:p w14:paraId="28865454" w14:textId="77777777" w:rsidR="00A43006" w:rsidRPr="00253A50" w:rsidRDefault="00A43006" w:rsidP="00D57C8E">
            <w:pPr>
              <w:rPr>
                <w:spacing w:val="4"/>
                <w:lang w:val="en-US"/>
              </w:rPr>
            </w:pPr>
          </w:p>
        </w:tc>
        <w:tc>
          <w:tcPr>
            <w:tcW w:w="4988" w:type="dxa"/>
            <w:gridSpan w:val="2"/>
            <w:tcBorders>
              <w:top w:val="single" w:sz="4" w:space="0" w:color="auto"/>
            </w:tcBorders>
          </w:tcPr>
          <w:p w14:paraId="445DD9FB" w14:textId="77777777" w:rsidR="00A43006" w:rsidRPr="006E18E5" w:rsidRDefault="00A43006" w:rsidP="00D57C8E">
            <w:pPr>
              <w:rPr>
                <w:spacing w:val="4"/>
                <w:lang w:val="en-US"/>
              </w:rPr>
            </w:pPr>
          </w:p>
        </w:tc>
      </w:tr>
      <w:tr w:rsidR="00A43006" w14:paraId="6211481A" w14:textId="77777777" w:rsidTr="00D57C8E">
        <w:tc>
          <w:tcPr>
            <w:tcW w:w="4968" w:type="dxa"/>
            <w:gridSpan w:val="2"/>
            <w:tcBorders>
              <w:bottom w:val="single" w:sz="4" w:space="0" w:color="auto"/>
            </w:tcBorders>
          </w:tcPr>
          <w:p w14:paraId="5713FDCF" w14:textId="77777777" w:rsidR="00A43006" w:rsidRPr="00253A50" w:rsidRDefault="00A43006" w:rsidP="00D57C8E">
            <w:pPr>
              <w:rPr>
                <w:spacing w:val="4"/>
                <w:lang w:val="en-US"/>
              </w:rPr>
            </w:pPr>
            <w:r w:rsidRPr="00BF67C6">
              <w:rPr>
                <w:b/>
                <w:bCs/>
                <w:spacing w:val="4"/>
                <w:sz w:val="28"/>
                <w:szCs w:val="28"/>
                <w:lang w:val="en-US"/>
              </w:rPr>
              <w:t xml:space="preserve">Section: Pay by </w:t>
            </w:r>
            <w:r>
              <w:rPr>
                <w:b/>
                <w:bCs/>
                <w:spacing w:val="4"/>
                <w:sz w:val="28"/>
                <w:szCs w:val="28"/>
                <w:lang w:val="en-US"/>
              </w:rPr>
              <w:t>Credit</w:t>
            </w:r>
          </w:p>
        </w:tc>
        <w:tc>
          <w:tcPr>
            <w:tcW w:w="4988" w:type="dxa"/>
            <w:gridSpan w:val="2"/>
            <w:tcBorders>
              <w:bottom w:val="single" w:sz="4" w:space="0" w:color="auto"/>
            </w:tcBorders>
          </w:tcPr>
          <w:p w14:paraId="34FCD201" w14:textId="77777777" w:rsidR="00A43006" w:rsidRPr="006E18E5" w:rsidRDefault="00A43006" w:rsidP="00D57C8E">
            <w:pPr>
              <w:rPr>
                <w:spacing w:val="4"/>
                <w:lang w:val="en-US"/>
              </w:rPr>
            </w:pPr>
          </w:p>
        </w:tc>
      </w:tr>
      <w:tr w:rsidR="00A43006" w14:paraId="6A489EC3" w14:textId="77777777" w:rsidTr="00D57C8E">
        <w:tc>
          <w:tcPr>
            <w:tcW w:w="9956" w:type="dxa"/>
            <w:gridSpan w:val="4"/>
            <w:tcBorders>
              <w:top w:val="single" w:sz="4" w:space="0" w:color="auto"/>
              <w:left w:val="single" w:sz="4" w:space="0" w:color="auto"/>
              <w:bottom w:val="single" w:sz="4" w:space="0" w:color="auto"/>
              <w:right w:val="single" w:sz="4" w:space="0" w:color="auto"/>
            </w:tcBorders>
          </w:tcPr>
          <w:p w14:paraId="4C08022F" w14:textId="77777777" w:rsidR="00A43006" w:rsidRPr="006E18E5" w:rsidRDefault="00A43006" w:rsidP="00D57C8E">
            <w:pPr>
              <w:rPr>
                <w:spacing w:val="4"/>
                <w:lang w:val="en-US"/>
              </w:rPr>
            </w:pPr>
            <w:r w:rsidRPr="00BF67C6">
              <w:rPr>
                <w:b/>
                <w:bCs/>
                <w:spacing w:val="4"/>
                <w:sz w:val="28"/>
                <w:szCs w:val="28"/>
                <w:lang w:val="en-US"/>
              </w:rPr>
              <w:t xml:space="preserve">Typical Course of Events </w:t>
            </w:r>
          </w:p>
        </w:tc>
      </w:tr>
      <w:tr w:rsidR="00A43006" w14:paraId="120485D8" w14:textId="77777777" w:rsidTr="00D57C8E">
        <w:tc>
          <w:tcPr>
            <w:tcW w:w="4968" w:type="dxa"/>
            <w:gridSpan w:val="2"/>
            <w:tcBorders>
              <w:top w:val="single" w:sz="4" w:space="0" w:color="auto"/>
              <w:left w:val="single" w:sz="4" w:space="0" w:color="auto"/>
              <w:bottom w:val="single" w:sz="4" w:space="0" w:color="auto"/>
              <w:right w:val="single" w:sz="4" w:space="0" w:color="auto"/>
            </w:tcBorders>
          </w:tcPr>
          <w:p w14:paraId="7EFF88EF" w14:textId="77777777" w:rsidR="00A43006" w:rsidRPr="00253A50" w:rsidRDefault="00A43006" w:rsidP="00D57C8E">
            <w:pPr>
              <w:jc w:val="center"/>
              <w:rPr>
                <w:spacing w:val="4"/>
                <w:lang w:val="en-US"/>
              </w:rPr>
            </w:pPr>
            <w:r w:rsidRPr="007C1572">
              <w:rPr>
                <w:b/>
                <w:spacing w:val="4"/>
                <w:lang w:val="en-US"/>
              </w:rPr>
              <w:t>Actor Action</w:t>
            </w:r>
          </w:p>
        </w:tc>
        <w:tc>
          <w:tcPr>
            <w:tcW w:w="4988" w:type="dxa"/>
            <w:gridSpan w:val="2"/>
            <w:tcBorders>
              <w:top w:val="single" w:sz="4" w:space="0" w:color="auto"/>
              <w:left w:val="single" w:sz="4" w:space="0" w:color="auto"/>
              <w:bottom w:val="single" w:sz="4" w:space="0" w:color="auto"/>
              <w:right w:val="single" w:sz="4" w:space="0" w:color="auto"/>
            </w:tcBorders>
          </w:tcPr>
          <w:p w14:paraId="2C3540D2" w14:textId="77777777" w:rsidR="00A43006" w:rsidRPr="006E18E5" w:rsidRDefault="00A43006" w:rsidP="00D57C8E">
            <w:pPr>
              <w:jc w:val="center"/>
              <w:rPr>
                <w:spacing w:val="4"/>
                <w:lang w:val="en-US"/>
              </w:rPr>
            </w:pPr>
            <w:r w:rsidRPr="007C1572">
              <w:rPr>
                <w:b/>
                <w:spacing w:val="4"/>
                <w:lang w:val="en-US"/>
              </w:rPr>
              <w:t>System Response</w:t>
            </w:r>
          </w:p>
        </w:tc>
      </w:tr>
      <w:tr w:rsidR="00A43006" w14:paraId="22BD7CFE" w14:textId="77777777" w:rsidTr="00D57C8E">
        <w:tc>
          <w:tcPr>
            <w:tcW w:w="4968" w:type="dxa"/>
            <w:gridSpan w:val="2"/>
            <w:tcBorders>
              <w:top w:val="single" w:sz="4" w:space="0" w:color="auto"/>
              <w:left w:val="single" w:sz="4" w:space="0" w:color="auto"/>
              <w:bottom w:val="single" w:sz="4" w:space="0" w:color="auto"/>
              <w:right w:val="single" w:sz="4" w:space="0" w:color="auto"/>
            </w:tcBorders>
          </w:tcPr>
          <w:p w14:paraId="528F62DE" w14:textId="77777777" w:rsidR="00A43006" w:rsidRPr="00253A50" w:rsidRDefault="00A43006" w:rsidP="00D57C8E">
            <w:pPr>
              <w:rPr>
                <w:spacing w:val="4"/>
                <w:lang w:val="en-US"/>
              </w:rPr>
            </w:pPr>
            <w:r w:rsidRPr="00FA6DDC">
              <w:rPr>
                <w:spacing w:val="4"/>
                <w:lang w:val="en-US"/>
              </w:rPr>
              <w:t xml:space="preserve">1. The Customer communicates their </w:t>
            </w:r>
            <w:r>
              <w:rPr>
                <w:spacing w:val="4"/>
                <w:lang w:val="en-US"/>
              </w:rPr>
              <w:t xml:space="preserve">credit </w:t>
            </w:r>
            <w:r w:rsidRPr="00FA6DDC">
              <w:rPr>
                <w:spacing w:val="4"/>
                <w:lang w:val="en-US"/>
              </w:rPr>
              <w:t>inf</w:t>
            </w:r>
            <w:r>
              <w:rPr>
                <w:spacing w:val="4"/>
                <w:lang w:val="en-US"/>
              </w:rPr>
              <w:t>ormation for the credit payment.</w:t>
            </w:r>
          </w:p>
        </w:tc>
        <w:tc>
          <w:tcPr>
            <w:tcW w:w="4988" w:type="dxa"/>
            <w:gridSpan w:val="2"/>
            <w:tcBorders>
              <w:top w:val="single" w:sz="4" w:space="0" w:color="auto"/>
              <w:left w:val="single" w:sz="4" w:space="0" w:color="auto"/>
              <w:bottom w:val="single" w:sz="4" w:space="0" w:color="auto"/>
              <w:right w:val="single" w:sz="4" w:space="0" w:color="auto"/>
            </w:tcBorders>
          </w:tcPr>
          <w:p w14:paraId="61D0CFB7" w14:textId="77777777" w:rsidR="00A43006" w:rsidRPr="006E18E5" w:rsidRDefault="00A43006" w:rsidP="00D57C8E">
            <w:pPr>
              <w:rPr>
                <w:spacing w:val="4"/>
                <w:lang w:val="en-US"/>
              </w:rPr>
            </w:pPr>
            <w:r w:rsidRPr="00FA6DDC">
              <w:rPr>
                <w:spacing w:val="4"/>
                <w:lang w:val="en-US"/>
              </w:rPr>
              <w:t>2.</w:t>
            </w:r>
            <w:r>
              <w:rPr>
                <w:spacing w:val="4"/>
                <w:lang w:val="en-US"/>
              </w:rPr>
              <w:t xml:space="preserve"> </w:t>
            </w:r>
            <w:r w:rsidRPr="00FA6DDC">
              <w:rPr>
                <w:spacing w:val="4"/>
                <w:lang w:val="en-US"/>
              </w:rPr>
              <w:t>Generates a credit payment</w:t>
            </w:r>
            <w:r>
              <w:rPr>
                <w:spacing w:val="4"/>
                <w:lang w:val="en-US"/>
              </w:rPr>
              <w:t xml:space="preserve"> r</w:t>
            </w:r>
            <w:r w:rsidRPr="00FA6DDC">
              <w:rPr>
                <w:spacing w:val="4"/>
                <w:lang w:val="en-US"/>
              </w:rPr>
              <w:t xml:space="preserve">equest and sends it to an external Credit Authorization </w:t>
            </w:r>
            <w:r>
              <w:rPr>
                <w:spacing w:val="4"/>
                <w:lang w:val="en-US"/>
              </w:rPr>
              <w:t>S</w:t>
            </w:r>
            <w:r w:rsidRPr="00FA6DDC">
              <w:rPr>
                <w:spacing w:val="4"/>
                <w:lang w:val="en-US"/>
              </w:rPr>
              <w:t>ervice</w:t>
            </w:r>
            <w:r>
              <w:rPr>
                <w:spacing w:val="4"/>
                <w:lang w:val="en-US"/>
              </w:rPr>
              <w:t xml:space="preserve"> (CAS)</w:t>
            </w:r>
            <w:r w:rsidRPr="00FA6DDC">
              <w:rPr>
                <w:spacing w:val="4"/>
                <w:lang w:val="en-US"/>
              </w:rPr>
              <w:t>.</w:t>
            </w:r>
          </w:p>
        </w:tc>
      </w:tr>
      <w:tr w:rsidR="00A43006" w14:paraId="02DA0424" w14:textId="77777777" w:rsidTr="00D57C8E">
        <w:tc>
          <w:tcPr>
            <w:tcW w:w="4968" w:type="dxa"/>
            <w:gridSpan w:val="2"/>
            <w:tcBorders>
              <w:top w:val="single" w:sz="4" w:space="0" w:color="auto"/>
              <w:left w:val="single" w:sz="4" w:space="0" w:color="auto"/>
              <w:bottom w:val="single" w:sz="4" w:space="0" w:color="auto"/>
              <w:right w:val="single" w:sz="4" w:space="0" w:color="auto"/>
            </w:tcBorders>
          </w:tcPr>
          <w:p w14:paraId="5A70EA1F" w14:textId="77777777" w:rsidR="00A43006" w:rsidRPr="00621E3C" w:rsidRDefault="00A43006" w:rsidP="00D57C8E">
            <w:pPr>
              <w:rPr>
                <w:i/>
                <w:spacing w:val="4"/>
                <w:lang w:val="en-US"/>
              </w:rPr>
            </w:pPr>
            <w:r w:rsidRPr="00621E3C">
              <w:rPr>
                <w:i/>
                <w:spacing w:val="4"/>
                <w:lang w:val="en-US"/>
              </w:rPr>
              <w:t>3. Credit Authorization Service authorizes the payment.</w:t>
            </w:r>
          </w:p>
        </w:tc>
        <w:tc>
          <w:tcPr>
            <w:tcW w:w="4988" w:type="dxa"/>
            <w:gridSpan w:val="2"/>
            <w:tcBorders>
              <w:top w:val="single" w:sz="4" w:space="0" w:color="auto"/>
              <w:left w:val="single" w:sz="4" w:space="0" w:color="auto"/>
              <w:bottom w:val="single" w:sz="4" w:space="0" w:color="auto"/>
              <w:right w:val="single" w:sz="4" w:space="0" w:color="auto"/>
            </w:tcBorders>
          </w:tcPr>
          <w:p w14:paraId="38D29CE6" w14:textId="77777777" w:rsidR="00A43006" w:rsidRPr="006E18E5" w:rsidRDefault="00A43006" w:rsidP="00D57C8E">
            <w:pPr>
              <w:rPr>
                <w:spacing w:val="4"/>
                <w:lang w:val="en-US"/>
              </w:rPr>
            </w:pPr>
            <w:r>
              <w:rPr>
                <w:spacing w:val="4"/>
                <w:lang w:val="en-US"/>
              </w:rPr>
              <w:t xml:space="preserve">4. Receives a </w:t>
            </w:r>
            <w:r w:rsidRPr="00607C09">
              <w:rPr>
                <w:spacing w:val="4"/>
                <w:lang w:val="en-US"/>
              </w:rPr>
              <w:t>credit approval</w:t>
            </w:r>
            <w:r>
              <w:rPr>
                <w:spacing w:val="4"/>
              </w:rPr>
              <w:t xml:space="preserve"> </w:t>
            </w:r>
            <w:r>
              <w:rPr>
                <w:spacing w:val="4"/>
                <w:lang w:val="en-US"/>
              </w:rPr>
              <w:t>r</w:t>
            </w:r>
            <w:r w:rsidRPr="00607C09">
              <w:rPr>
                <w:spacing w:val="4"/>
                <w:lang w:val="en-US"/>
              </w:rPr>
              <w:t>eply from the Credit Authorization Service (CAS).</w:t>
            </w:r>
          </w:p>
        </w:tc>
      </w:tr>
      <w:tr w:rsidR="00A43006" w14:paraId="20AF7CCB" w14:textId="77777777" w:rsidTr="00D57C8E">
        <w:tc>
          <w:tcPr>
            <w:tcW w:w="4968" w:type="dxa"/>
            <w:gridSpan w:val="2"/>
            <w:tcBorders>
              <w:top w:val="single" w:sz="4" w:space="0" w:color="auto"/>
              <w:left w:val="single" w:sz="4" w:space="0" w:color="auto"/>
              <w:bottom w:val="single" w:sz="4" w:space="0" w:color="auto"/>
              <w:right w:val="single" w:sz="4" w:space="0" w:color="auto"/>
            </w:tcBorders>
          </w:tcPr>
          <w:p w14:paraId="00DD91BA" w14:textId="77777777" w:rsidR="00A43006" w:rsidRPr="00FA6DDC" w:rsidRDefault="00A43006" w:rsidP="00D57C8E">
            <w:pPr>
              <w:rPr>
                <w:spacing w:val="4"/>
                <w:lang w:val="en-US"/>
              </w:rPr>
            </w:pPr>
          </w:p>
        </w:tc>
        <w:tc>
          <w:tcPr>
            <w:tcW w:w="4988" w:type="dxa"/>
            <w:gridSpan w:val="2"/>
            <w:tcBorders>
              <w:top w:val="single" w:sz="4" w:space="0" w:color="auto"/>
              <w:left w:val="single" w:sz="4" w:space="0" w:color="auto"/>
              <w:bottom w:val="single" w:sz="4" w:space="0" w:color="auto"/>
              <w:right w:val="single" w:sz="4" w:space="0" w:color="auto"/>
            </w:tcBorders>
          </w:tcPr>
          <w:p w14:paraId="4F2C4C56" w14:textId="77777777" w:rsidR="00A43006" w:rsidRDefault="00A43006" w:rsidP="00D57C8E">
            <w:pPr>
              <w:rPr>
                <w:spacing w:val="4"/>
                <w:lang w:val="en-US"/>
              </w:rPr>
            </w:pPr>
            <w:r w:rsidRPr="00607C09">
              <w:rPr>
                <w:spacing w:val="4"/>
                <w:lang w:val="en-US"/>
              </w:rPr>
              <w:t xml:space="preserve">5. </w:t>
            </w:r>
            <w:r>
              <w:rPr>
                <w:spacing w:val="4"/>
                <w:lang w:val="en-US"/>
              </w:rPr>
              <w:t xml:space="preserve">Records </w:t>
            </w:r>
            <w:r w:rsidRPr="00607C09">
              <w:rPr>
                <w:spacing w:val="4"/>
                <w:lang w:val="en-US"/>
              </w:rPr>
              <w:t>the credit payment and approval reply information to the Accounts</w:t>
            </w:r>
            <w:r>
              <w:rPr>
                <w:spacing w:val="4"/>
                <w:lang w:val="en-US"/>
              </w:rPr>
              <w:t xml:space="preserve"> Receivable system.</w:t>
            </w:r>
          </w:p>
          <w:p w14:paraId="71795FD1" w14:textId="77777777" w:rsidR="00A43006" w:rsidRDefault="00A43006" w:rsidP="00D57C8E">
            <w:pPr>
              <w:rPr>
                <w:spacing w:val="4"/>
                <w:lang w:val="en-US"/>
              </w:rPr>
            </w:pPr>
          </w:p>
          <w:p w14:paraId="585DC731" w14:textId="77777777" w:rsidR="00A43006" w:rsidRPr="006E18E5" w:rsidRDefault="00A43006" w:rsidP="00D57C8E">
            <w:pPr>
              <w:rPr>
                <w:spacing w:val="4"/>
                <w:lang w:val="en-US"/>
              </w:rPr>
            </w:pPr>
            <w:r w:rsidRPr="00607C09">
              <w:rPr>
                <w:spacing w:val="4"/>
                <w:lang w:val="en-US"/>
              </w:rPr>
              <w:t xml:space="preserve">6. Display authorization success message. </w:t>
            </w:r>
          </w:p>
        </w:tc>
      </w:tr>
      <w:tr w:rsidR="00A43006" w14:paraId="04BF6B36" w14:textId="77777777" w:rsidTr="00D57C8E">
        <w:tc>
          <w:tcPr>
            <w:tcW w:w="4968" w:type="dxa"/>
            <w:gridSpan w:val="2"/>
            <w:tcBorders>
              <w:top w:val="single" w:sz="4" w:space="0" w:color="auto"/>
              <w:left w:val="single" w:sz="4" w:space="0" w:color="auto"/>
              <w:bottom w:val="single" w:sz="4" w:space="0" w:color="auto"/>
              <w:right w:val="single" w:sz="4" w:space="0" w:color="auto"/>
            </w:tcBorders>
          </w:tcPr>
          <w:p w14:paraId="075330FF" w14:textId="77777777" w:rsidR="00A43006" w:rsidRPr="00607C09" w:rsidRDefault="00A43006" w:rsidP="00D57C8E">
            <w:pPr>
              <w:rPr>
                <w:b/>
                <w:i/>
                <w:spacing w:val="4"/>
                <w:sz w:val="28"/>
                <w:szCs w:val="28"/>
                <w:lang w:val="en-US"/>
              </w:rPr>
            </w:pPr>
            <w:r w:rsidRPr="00607C09">
              <w:rPr>
                <w:b/>
                <w:i/>
                <w:spacing w:val="4"/>
                <w:sz w:val="28"/>
                <w:szCs w:val="28"/>
                <w:lang w:val="en-US"/>
              </w:rPr>
              <w:t>Alternative Courses</w:t>
            </w:r>
          </w:p>
        </w:tc>
        <w:tc>
          <w:tcPr>
            <w:tcW w:w="4988" w:type="dxa"/>
            <w:gridSpan w:val="2"/>
            <w:tcBorders>
              <w:top w:val="single" w:sz="4" w:space="0" w:color="auto"/>
              <w:left w:val="single" w:sz="4" w:space="0" w:color="auto"/>
              <w:bottom w:val="single" w:sz="4" w:space="0" w:color="auto"/>
              <w:right w:val="single" w:sz="4" w:space="0" w:color="auto"/>
            </w:tcBorders>
          </w:tcPr>
          <w:p w14:paraId="1D8B516C" w14:textId="77777777" w:rsidR="00A43006" w:rsidRPr="006E18E5" w:rsidRDefault="00A43006" w:rsidP="00D57C8E">
            <w:pPr>
              <w:rPr>
                <w:spacing w:val="4"/>
                <w:lang w:val="en-US"/>
              </w:rPr>
            </w:pPr>
          </w:p>
        </w:tc>
      </w:tr>
      <w:tr w:rsidR="00A43006" w14:paraId="5BEB5CC7" w14:textId="77777777" w:rsidTr="00D57C8E">
        <w:tc>
          <w:tcPr>
            <w:tcW w:w="4968" w:type="dxa"/>
            <w:gridSpan w:val="2"/>
            <w:tcBorders>
              <w:top w:val="single" w:sz="4" w:space="0" w:color="auto"/>
              <w:left w:val="single" w:sz="4" w:space="0" w:color="auto"/>
              <w:bottom w:val="single" w:sz="4" w:space="0" w:color="auto"/>
              <w:right w:val="single" w:sz="4" w:space="0" w:color="auto"/>
            </w:tcBorders>
          </w:tcPr>
          <w:p w14:paraId="3E80BB54" w14:textId="77777777" w:rsidR="00A43006" w:rsidRPr="00FA6DDC" w:rsidRDefault="00A43006" w:rsidP="00D57C8E">
            <w:pPr>
              <w:rPr>
                <w:spacing w:val="4"/>
              </w:rPr>
            </w:pPr>
            <w:r w:rsidRPr="00FA6DDC">
              <w:rPr>
                <w:spacing w:val="4"/>
                <w:lang w:val="en-US"/>
              </w:rPr>
              <w:t xml:space="preserve">Line 3: </w:t>
            </w:r>
            <w:r>
              <w:rPr>
                <w:spacing w:val="4"/>
                <w:lang w:val="en-US"/>
              </w:rPr>
              <w:t xml:space="preserve">Credit request denied by Credit </w:t>
            </w:r>
            <w:r w:rsidRPr="00FA6DDC">
              <w:rPr>
                <w:spacing w:val="4"/>
                <w:lang w:val="en-US"/>
              </w:rPr>
              <w:t>Authorization Service.</w:t>
            </w:r>
          </w:p>
          <w:p w14:paraId="6B9F4EA5" w14:textId="77777777" w:rsidR="00A43006" w:rsidRPr="00FA6DDC" w:rsidRDefault="00A43006" w:rsidP="00D57C8E">
            <w:pPr>
              <w:rPr>
                <w:spacing w:val="4"/>
                <w:lang w:val="en-US"/>
              </w:rPr>
            </w:pPr>
            <w:r>
              <w:rPr>
                <w:spacing w:val="4"/>
                <w:lang w:val="en-US"/>
              </w:rPr>
              <w:t>Cashier s</w:t>
            </w:r>
            <w:r w:rsidRPr="00FA6DDC">
              <w:rPr>
                <w:spacing w:val="4"/>
                <w:lang w:val="en-US"/>
              </w:rPr>
              <w:t>uggests different payment method.</w:t>
            </w:r>
          </w:p>
        </w:tc>
        <w:tc>
          <w:tcPr>
            <w:tcW w:w="4988" w:type="dxa"/>
            <w:gridSpan w:val="2"/>
            <w:tcBorders>
              <w:top w:val="single" w:sz="4" w:space="0" w:color="auto"/>
              <w:left w:val="single" w:sz="4" w:space="0" w:color="auto"/>
              <w:bottom w:val="single" w:sz="4" w:space="0" w:color="auto"/>
              <w:right w:val="single" w:sz="4" w:space="0" w:color="auto"/>
            </w:tcBorders>
          </w:tcPr>
          <w:p w14:paraId="5998F492" w14:textId="77777777" w:rsidR="00A43006" w:rsidRPr="006E18E5" w:rsidRDefault="00A43006" w:rsidP="00D57C8E">
            <w:pPr>
              <w:rPr>
                <w:spacing w:val="4"/>
                <w:lang w:val="en-US"/>
              </w:rPr>
            </w:pPr>
          </w:p>
        </w:tc>
      </w:tr>
    </w:tbl>
    <w:p w14:paraId="6F533307" w14:textId="77777777" w:rsidR="00A43006" w:rsidRPr="003B5C80" w:rsidRDefault="00A43006" w:rsidP="00A43006">
      <w:pPr>
        <w:rPr>
          <w:spacing w:val="4"/>
        </w:rPr>
      </w:pPr>
    </w:p>
    <w:p w14:paraId="65D99398" w14:textId="77777777" w:rsidR="00A43006" w:rsidRDefault="00A43006" w:rsidP="00A43006">
      <w:pPr>
        <w:rPr>
          <w:spacing w:val="4"/>
        </w:rPr>
      </w:pPr>
    </w:p>
    <w:p w14:paraId="67001864" w14:textId="77777777" w:rsidR="00A43006" w:rsidRPr="00087B90" w:rsidRDefault="00A43006" w:rsidP="00A43006">
      <w:pPr>
        <w:rPr>
          <w:spacing w:val="4"/>
        </w:rPr>
      </w:pPr>
    </w:p>
    <w:p w14:paraId="224BBCE9" w14:textId="77777777" w:rsidR="00A43006" w:rsidRDefault="00A43006" w:rsidP="00187E1B">
      <w:pPr>
        <w:spacing w:after="60"/>
        <w:rPr>
          <w:spacing w:val="4"/>
        </w:rPr>
      </w:pPr>
    </w:p>
    <w:p w14:paraId="4E9AFB0E" w14:textId="77777777" w:rsidR="00A43006" w:rsidRPr="00087B90" w:rsidRDefault="00A43006" w:rsidP="00187E1B">
      <w:pPr>
        <w:spacing w:after="60"/>
        <w:rPr>
          <w:spacing w:val="4"/>
        </w:rPr>
      </w:pPr>
    </w:p>
    <w:sectPr w:rsidR="00A43006" w:rsidRPr="00087B90" w:rsidSect="00BF1912">
      <w:footerReference w:type="default" r:id="rId8"/>
      <w:pgSz w:w="11900" w:h="16820"/>
      <w:pgMar w:top="1080" w:right="1080" w:bottom="1080" w:left="1080" w:header="720" w:footer="720" w:gutter="0"/>
      <w:cols w:space="708"/>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F5EDAF" w14:textId="77777777" w:rsidR="008B6D12" w:rsidRDefault="008B6D12" w:rsidP="00BF1912">
      <w:r>
        <w:separator/>
      </w:r>
    </w:p>
  </w:endnote>
  <w:endnote w:type="continuationSeparator" w:id="0">
    <w:p w14:paraId="314A5096" w14:textId="77777777" w:rsidR="008B6D12" w:rsidRDefault="008B6D12" w:rsidP="00BF1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C05947" w14:textId="2D4622D1" w:rsidR="008B6D12" w:rsidRPr="00BF1912" w:rsidRDefault="008B6D12" w:rsidP="00BF1912">
    <w:pPr>
      <w:pStyle w:val="Footer"/>
      <w:jc w:val="right"/>
      <w:rPr>
        <w:sz w:val="16"/>
        <w:szCs w:val="16"/>
      </w:rPr>
    </w:pPr>
    <w:r w:rsidRPr="00BF1912">
      <w:rPr>
        <w:rFonts w:ascii="Times New Roman" w:hAnsi="Times New Roman" w:cs="Times New Roman"/>
        <w:sz w:val="16"/>
        <w:szCs w:val="16"/>
      </w:rPr>
      <w:t xml:space="preserve">Page </w:t>
    </w:r>
    <w:r w:rsidRPr="00BF1912">
      <w:rPr>
        <w:rFonts w:ascii="Times New Roman" w:hAnsi="Times New Roman" w:cs="Times New Roman"/>
        <w:sz w:val="16"/>
        <w:szCs w:val="16"/>
      </w:rPr>
      <w:fldChar w:fldCharType="begin"/>
    </w:r>
    <w:r w:rsidRPr="00BF1912">
      <w:rPr>
        <w:rFonts w:ascii="Times New Roman" w:hAnsi="Times New Roman" w:cs="Times New Roman"/>
        <w:sz w:val="16"/>
        <w:szCs w:val="16"/>
      </w:rPr>
      <w:instrText xml:space="preserve"> PAGE </w:instrText>
    </w:r>
    <w:r w:rsidRPr="00BF1912">
      <w:rPr>
        <w:rFonts w:ascii="Times New Roman" w:hAnsi="Times New Roman" w:cs="Times New Roman"/>
        <w:sz w:val="16"/>
        <w:szCs w:val="16"/>
      </w:rPr>
      <w:fldChar w:fldCharType="separate"/>
    </w:r>
    <w:r w:rsidR="00532EF0">
      <w:rPr>
        <w:rFonts w:ascii="Times New Roman" w:hAnsi="Times New Roman" w:cs="Times New Roman"/>
        <w:noProof/>
        <w:sz w:val="16"/>
        <w:szCs w:val="16"/>
      </w:rPr>
      <w:t>1</w:t>
    </w:r>
    <w:r w:rsidRPr="00BF1912">
      <w:rPr>
        <w:rFonts w:ascii="Times New Roman" w:hAnsi="Times New Roman" w:cs="Times New Roman"/>
        <w:sz w:val="16"/>
        <w:szCs w:val="16"/>
      </w:rPr>
      <w:fldChar w:fldCharType="end"/>
    </w:r>
    <w:r w:rsidRPr="00BF1912">
      <w:rPr>
        <w:rFonts w:ascii="Times New Roman" w:hAnsi="Times New Roman" w:cs="Times New Roman"/>
        <w:sz w:val="16"/>
        <w:szCs w:val="16"/>
      </w:rPr>
      <w:t xml:space="preserve"> of </w:t>
    </w:r>
    <w:r w:rsidRPr="00BF1912">
      <w:rPr>
        <w:rFonts w:ascii="Times New Roman" w:hAnsi="Times New Roman" w:cs="Times New Roman"/>
        <w:sz w:val="16"/>
        <w:szCs w:val="16"/>
      </w:rPr>
      <w:fldChar w:fldCharType="begin"/>
    </w:r>
    <w:r w:rsidRPr="00BF1912">
      <w:rPr>
        <w:rFonts w:ascii="Times New Roman" w:hAnsi="Times New Roman" w:cs="Times New Roman"/>
        <w:sz w:val="16"/>
        <w:szCs w:val="16"/>
      </w:rPr>
      <w:instrText xml:space="preserve"> NUMPAGES </w:instrText>
    </w:r>
    <w:r w:rsidRPr="00BF1912">
      <w:rPr>
        <w:rFonts w:ascii="Times New Roman" w:hAnsi="Times New Roman" w:cs="Times New Roman"/>
        <w:sz w:val="16"/>
        <w:szCs w:val="16"/>
      </w:rPr>
      <w:fldChar w:fldCharType="separate"/>
    </w:r>
    <w:r w:rsidR="00532EF0">
      <w:rPr>
        <w:rFonts w:ascii="Times New Roman" w:hAnsi="Times New Roman" w:cs="Times New Roman"/>
        <w:noProof/>
        <w:sz w:val="16"/>
        <w:szCs w:val="16"/>
      </w:rPr>
      <w:t>1</w:t>
    </w:r>
    <w:r w:rsidRPr="00BF1912">
      <w:rPr>
        <w:rFonts w:ascii="Times New Roman" w:hAnsi="Times New Roman" w:cs="Times New Roman"/>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0DC0E6" w14:textId="77777777" w:rsidR="008B6D12" w:rsidRDefault="008B6D12" w:rsidP="00BF1912">
      <w:r>
        <w:separator/>
      </w:r>
    </w:p>
  </w:footnote>
  <w:footnote w:type="continuationSeparator" w:id="0">
    <w:p w14:paraId="4CC8187D" w14:textId="77777777" w:rsidR="008B6D12" w:rsidRDefault="008B6D12" w:rsidP="00BF191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24021824"/>
    <w:multiLevelType w:val="multilevel"/>
    <w:tmpl w:val="3A4A9E7E"/>
    <w:lvl w:ilvl="0">
      <w:start w:val="1"/>
      <w:numFmt w:val="decimal"/>
      <w:lvlText w:val="%1"/>
      <w:lvlJc w:val="left"/>
      <w:pPr>
        <w:tabs>
          <w:tab w:val="num" w:pos="720"/>
        </w:tabs>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pPr>
      <w:rPr>
        <w:rFonts w:cs="Times New Roman" w:hint="default"/>
      </w:rPr>
    </w:lvl>
    <w:lvl w:ilvl="3">
      <w:start w:val="1"/>
      <w:numFmt w:val="decimal"/>
      <w:pStyle w:val="Heading4"/>
      <w:lvlText w:val="%1.%2.%3.%4"/>
      <w:lvlJc w:val="left"/>
      <w:pPr>
        <w:tabs>
          <w:tab w:val="num" w:pos="-3006"/>
        </w:tabs>
        <w:ind w:left="-3006" w:hanging="864"/>
      </w:pPr>
      <w:rPr>
        <w:rFonts w:cs="Times New Roman" w:hint="default"/>
      </w:rPr>
    </w:lvl>
    <w:lvl w:ilvl="4">
      <w:start w:val="1"/>
      <w:numFmt w:val="decimal"/>
      <w:lvlText w:val="%1.%2.%3.%4.%5"/>
      <w:lvlJc w:val="left"/>
      <w:pPr>
        <w:tabs>
          <w:tab w:val="num" w:pos="-2862"/>
        </w:tabs>
        <w:ind w:left="-2862" w:hanging="1008"/>
      </w:pPr>
      <w:rPr>
        <w:rFonts w:cs="Times New Roman" w:hint="default"/>
      </w:rPr>
    </w:lvl>
    <w:lvl w:ilvl="5">
      <w:start w:val="1"/>
      <w:numFmt w:val="decimal"/>
      <w:lvlText w:val="%1.%2.%3.%4.%5.%6"/>
      <w:lvlJc w:val="left"/>
      <w:pPr>
        <w:tabs>
          <w:tab w:val="num" w:pos="-2718"/>
        </w:tabs>
        <w:ind w:left="-2718" w:hanging="1152"/>
      </w:pPr>
      <w:rPr>
        <w:rFonts w:cs="Times New Roman" w:hint="default"/>
      </w:rPr>
    </w:lvl>
    <w:lvl w:ilvl="6">
      <w:start w:val="1"/>
      <w:numFmt w:val="decimal"/>
      <w:lvlText w:val="%1.%2.%3.%4.%5.%6.%7"/>
      <w:lvlJc w:val="left"/>
      <w:pPr>
        <w:tabs>
          <w:tab w:val="num" w:pos="-2574"/>
        </w:tabs>
        <w:ind w:left="-2574" w:hanging="1296"/>
      </w:pPr>
      <w:rPr>
        <w:rFonts w:cs="Times New Roman" w:hint="default"/>
      </w:rPr>
    </w:lvl>
    <w:lvl w:ilvl="7">
      <w:start w:val="1"/>
      <w:numFmt w:val="decimal"/>
      <w:lvlText w:val="%1.%2.%3.%4.%5.%6.%7.%8"/>
      <w:lvlJc w:val="left"/>
      <w:pPr>
        <w:tabs>
          <w:tab w:val="num" w:pos="-2430"/>
        </w:tabs>
        <w:ind w:left="-2430" w:hanging="1440"/>
      </w:pPr>
      <w:rPr>
        <w:rFonts w:cs="Times New Roman" w:hint="default"/>
      </w:rPr>
    </w:lvl>
    <w:lvl w:ilvl="8">
      <w:start w:val="1"/>
      <w:numFmt w:val="decimal"/>
      <w:lvlText w:val="%1.%2.%3.%4.%5.%6.%7.%8.%9"/>
      <w:lvlJc w:val="left"/>
      <w:pPr>
        <w:tabs>
          <w:tab w:val="num" w:pos="-2286"/>
        </w:tabs>
        <w:ind w:left="-2286" w:hanging="1584"/>
      </w:pPr>
      <w:rPr>
        <w:rFonts w:cs="Times New Roman" w:hint="default"/>
      </w:rPr>
    </w:lvl>
  </w:abstractNum>
  <w:abstractNum w:abstractNumId="5">
    <w:nsid w:val="61124210"/>
    <w:multiLevelType w:val="hybridMultilevel"/>
    <w:tmpl w:val="2D322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0"/>
  </w:num>
  <w:num w:numId="5">
    <w:abstractNumId w:val="1"/>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44B"/>
    <w:rsid w:val="00087B90"/>
    <w:rsid w:val="00123FB0"/>
    <w:rsid w:val="0013182C"/>
    <w:rsid w:val="00187E1B"/>
    <w:rsid w:val="0019177A"/>
    <w:rsid w:val="0020744B"/>
    <w:rsid w:val="002A31A7"/>
    <w:rsid w:val="002D065B"/>
    <w:rsid w:val="003C4533"/>
    <w:rsid w:val="00487DB8"/>
    <w:rsid w:val="00532EF0"/>
    <w:rsid w:val="006426DC"/>
    <w:rsid w:val="00683B8F"/>
    <w:rsid w:val="006E2813"/>
    <w:rsid w:val="00733504"/>
    <w:rsid w:val="00846E09"/>
    <w:rsid w:val="0084744D"/>
    <w:rsid w:val="008B6D12"/>
    <w:rsid w:val="008D5DEC"/>
    <w:rsid w:val="00984AB6"/>
    <w:rsid w:val="00A43006"/>
    <w:rsid w:val="00B436E4"/>
    <w:rsid w:val="00B54F0F"/>
    <w:rsid w:val="00BF1912"/>
    <w:rsid w:val="00C92A59"/>
    <w:rsid w:val="00CC57B4"/>
    <w:rsid w:val="00D201D1"/>
    <w:rsid w:val="00DA1B84"/>
    <w:rsid w:val="00DE5540"/>
    <w:rsid w:val="00F826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7E97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4">
    <w:name w:val="heading 4"/>
    <w:basedOn w:val="Normal"/>
    <w:next w:val="Normal"/>
    <w:link w:val="Heading4Char"/>
    <w:autoRedefine/>
    <w:qFormat/>
    <w:rsid w:val="006E2813"/>
    <w:pPr>
      <w:keepNext/>
      <w:numPr>
        <w:ilvl w:val="3"/>
        <w:numId w:val="1"/>
      </w:numPr>
      <w:tabs>
        <w:tab w:val="clear" w:pos="-3006"/>
      </w:tabs>
      <w:spacing w:before="60" w:after="240"/>
      <w:ind w:left="864"/>
      <w:outlineLvl w:val="3"/>
    </w:pPr>
    <w:rPr>
      <w:rFonts w:asciiTheme="majorHAnsi" w:hAnsiTheme="majorHAnsi"/>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6E2813"/>
    <w:rPr>
      <w:rFonts w:asciiTheme="majorHAnsi" w:hAnsiTheme="majorHAnsi"/>
      <w:u w:val="single"/>
    </w:rPr>
  </w:style>
  <w:style w:type="paragraph" w:styleId="Caption">
    <w:name w:val="caption"/>
    <w:basedOn w:val="Normal"/>
    <w:next w:val="Normal"/>
    <w:qFormat/>
    <w:rsid w:val="006E2813"/>
    <w:pPr>
      <w:jc w:val="center"/>
    </w:pPr>
    <w:rPr>
      <w:rFonts w:asciiTheme="majorHAnsi" w:eastAsia="Times New Roman" w:hAnsiTheme="majorHAnsi" w:cs="Times New Roman"/>
      <w:bCs/>
      <w:sz w:val="16"/>
      <w:szCs w:val="20"/>
    </w:rPr>
  </w:style>
  <w:style w:type="paragraph" w:customStyle="1" w:styleId="TblText">
    <w:name w:val="TblText"/>
    <w:basedOn w:val="Normal"/>
    <w:qFormat/>
    <w:rsid w:val="00CC57B4"/>
    <w:rPr>
      <w:rFonts w:ascii="Times" w:eastAsia="Times New Roman" w:hAnsi="Times" w:cs="Times New Roman"/>
      <w:sz w:val="20"/>
    </w:rPr>
  </w:style>
  <w:style w:type="paragraph" w:styleId="BalloonText">
    <w:name w:val="Balloon Text"/>
    <w:basedOn w:val="Normal"/>
    <w:link w:val="BalloonTextChar"/>
    <w:uiPriority w:val="99"/>
    <w:semiHidden/>
    <w:unhideWhenUsed/>
    <w:rsid w:val="002074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44B"/>
    <w:rPr>
      <w:rFonts w:ascii="Lucida Grande" w:hAnsi="Lucida Grande" w:cs="Lucida Grande"/>
      <w:sz w:val="18"/>
      <w:szCs w:val="18"/>
      <w:lang w:val="en-GB"/>
    </w:rPr>
  </w:style>
  <w:style w:type="paragraph" w:styleId="ListParagraph">
    <w:name w:val="List Paragraph"/>
    <w:basedOn w:val="Normal"/>
    <w:uiPriority w:val="34"/>
    <w:qFormat/>
    <w:rsid w:val="00733504"/>
    <w:pPr>
      <w:ind w:left="720"/>
      <w:contextualSpacing/>
    </w:pPr>
  </w:style>
  <w:style w:type="paragraph" w:styleId="Header">
    <w:name w:val="header"/>
    <w:basedOn w:val="Normal"/>
    <w:link w:val="HeaderChar"/>
    <w:uiPriority w:val="99"/>
    <w:unhideWhenUsed/>
    <w:rsid w:val="00BF1912"/>
    <w:pPr>
      <w:tabs>
        <w:tab w:val="center" w:pos="4320"/>
        <w:tab w:val="right" w:pos="8640"/>
      </w:tabs>
    </w:pPr>
  </w:style>
  <w:style w:type="character" w:customStyle="1" w:styleId="HeaderChar">
    <w:name w:val="Header Char"/>
    <w:basedOn w:val="DefaultParagraphFont"/>
    <w:link w:val="Header"/>
    <w:uiPriority w:val="99"/>
    <w:rsid w:val="00BF1912"/>
    <w:rPr>
      <w:lang w:val="en-GB"/>
    </w:rPr>
  </w:style>
  <w:style w:type="paragraph" w:styleId="Footer">
    <w:name w:val="footer"/>
    <w:basedOn w:val="Normal"/>
    <w:link w:val="FooterChar"/>
    <w:uiPriority w:val="99"/>
    <w:unhideWhenUsed/>
    <w:rsid w:val="00BF1912"/>
    <w:pPr>
      <w:tabs>
        <w:tab w:val="center" w:pos="4320"/>
        <w:tab w:val="right" w:pos="8640"/>
      </w:tabs>
    </w:pPr>
  </w:style>
  <w:style w:type="character" w:customStyle="1" w:styleId="FooterChar">
    <w:name w:val="Footer Char"/>
    <w:basedOn w:val="DefaultParagraphFont"/>
    <w:link w:val="Footer"/>
    <w:uiPriority w:val="99"/>
    <w:rsid w:val="00BF1912"/>
    <w:rPr>
      <w:lang w:val="en-GB"/>
    </w:rPr>
  </w:style>
  <w:style w:type="table" w:styleId="TableGrid">
    <w:name w:val="Table Grid"/>
    <w:basedOn w:val="TableNormal"/>
    <w:uiPriority w:val="59"/>
    <w:rsid w:val="00A430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4">
    <w:name w:val="heading 4"/>
    <w:basedOn w:val="Normal"/>
    <w:next w:val="Normal"/>
    <w:link w:val="Heading4Char"/>
    <w:autoRedefine/>
    <w:qFormat/>
    <w:rsid w:val="006E2813"/>
    <w:pPr>
      <w:keepNext/>
      <w:numPr>
        <w:ilvl w:val="3"/>
        <w:numId w:val="1"/>
      </w:numPr>
      <w:tabs>
        <w:tab w:val="clear" w:pos="-3006"/>
      </w:tabs>
      <w:spacing w:before="60" w:after="240"/>
      <w:ind w:left="864"/>
      <w:outlineLvl w:val="3"/>
    </w:pPr>
    <w:rPr>
      <w:rFonts w:asciiTheme="majorHAnsi" w:hAnsiTheme="majorHAnsi"/>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6E2813"/>
    <w:rPr>
      <w:rFonts w:asciiTheme="majorHAnsi" w:hAnsiTheme="majorHAnsi"/>
      <w:u w:val="single"/>
    </w:rPr>
  </w:style>
  <w:style w:type="paragraph" w:styleId="Caption">
    <w:name w:val="caption"/>
    <w:basedOn w:val="Normal"/>
    <w:next w:val="Normal"/>
    <w:qFormat/>
    <w:rsid w:val="006E2813"/>
    <w:pPr>
      <w:jc w:val="center"/>
    </w:pPr>
    <w:rPr>
      <w:rFonts w:asciiTheme="majorHAnsi" w:eastAsia="Times New Roman" w:hAnsiTheme="majorHAnsi" w:cs="Times New Roman"/>
      <w:bCs/>
      <w:sz w:val="16"/>
      <w:szCs w:val="20"/>
    </w:rPr>
  </w:style>
  <w:style w:type="paragraph" w:customStyle="1" w:styleId="TblText">
    <w:name w:val="TblText"/>
    <w:basedOn w:val="Normal"/>
    <w:qFormat/>
    <w:rsid w:val="00CC57B4"/>
    <w:rPr>
      <w:rFonts w:ascii="Times" w:eastAsia="Times New Roman" w:hAnsi="Times" w:cs="Times New Roman"/>
      <w:sz w:val="20"/>
    </w:rPr>
  </w:style>
  <w:style w:type="paragraph" w:styleId="BalloonText">
    <w:name w:val="Balloon Text"/>
    <w:basedOn w:val="Normal"/>
    <w:link w:val="BalloonTextChar"/>
    <w:uiPriority w:val="99"/>
    <w:semiHidden/>
    <w:unhideWhenUsed/>
    <w:rsid w:val="002074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44B"/>
    <w:rPr>
      <w:rFonts w:ascii="Lucida Grande" w:hAnsi="Lucida Grande" w:cs="Lucida Grande"/>
      <w:sz w:val="18"/>
      <w:szCs w:val="18"/>
      <w:lang w:val="en-GB"/>
    </w:rPr>
  </w:style>
  <w:style w:type="paragraph" w:styleId="ListParagraph">
    <w:name w:val="List Paragraph"/>
    <w:basedOn w:val="Normal"/>
    <w:uiPriority w:val="34"/>
    <w:qFormat/>
    <w:rsid w:val="00733504"/>
    <w:pPr>
      <w:ind w:left="720"/>
      <w:contextualSpacing/>
    </w:pPr>
  </w:style>
  <w:style w:type="paragraph" w:styleId="Header">
    <w:name w:val="header"/>
    <w:basedOn w:val="Normal"/>
    <w:link w:val="HeaderChar"/>
    <w:uiPriority w:val="99"/>
    <w:unhideWhenUsed/>
    <w:rsid w:val="00BF1912"/>
    <w:pPr>
      <w:tabs>
        <w:tab w:val="center" w:pos="4320"/>
        <w:tab w:val="right" w:pos="8640"/>
      </w:tabs>
    </w:pPr>
  </w:style>
  <w:style w:type="character" w:customStyle="1" w:styleId="HeaderChar">
    <w:name w:val="Header Char"/>
    <w:basedOn w:val="DefaultParagraphFont"/>
    <w:link w:val="Header"/>
    <w:uiPriority w:val="99"/>
    <w:rsid w:val="00BF1912"/>
    <w:rPr>
      <w:lang w:val="en-GB"/>
    </w:rPr>
  </w:style>
  <w:style w:type="paragraph" w:styleId="Footer">
    <w:name w:val="footer"/>
    <w:basedOn w:val="Normal"/>
    <w:link w:val="FooterChar"/>
    <w:uiPriority w:val="99"/>
    <w:unhideWhenUsed/>
    <w:rsid w:val="00BF1912"/>
    <w:pPr>
      <w:tabs>
        <w:tab w:val="center" w:pos="4320"/>
        <w:tab w:val="right" w:pos="8640"/>
      </w:tabs>
    </w:pPr>
  </w:style>
  <w:style w:type="character" w:customStyle="1" w:styleId="FooterChar">
    <w:name w:val="Footer Char"/>
    <w:basedOn w:val="DefaultParagraphFont"/>
    <w:link w:val="Footer"/>
    <w:uiPriority w:val="99"/>
    <w:rsid w:val="00BF1912"/>
    <w:rPr>
      <w:lang w:val="en-GB"/>
    </w:rPr>
  </w:style>
  <w:style w:type="table" w:styleId="TableGrid">
    <w:name w:val="Table Grid"/>
    <w:basedOn w:val="TableNormal"/>
    <w:uiPriority w:val="59"/>
    <w:rsid w:val="00A430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1436</Words>
  <Characters>8191</Characters>
  <Application>Microsoft Macintosh Word</Application>
  <DocSecurity>0</DocSecurity>
  <Lines>68</Lines>
  <Paragraphs>19</Paragraphs>
  <ScaleCrop>false</ScaleCrop>
  <Company/>
  <LinksUpToDate>false</LinksUpToDate>
  <CharactersWithSpaces>9608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Nasir</dc:creator>
  <cp:keywords/>
  <dc:description/>
  <cp:lastModifiedBy>Usman Nasir</cp:lastModifiedBy>
  <cp:revision>10</cp:revision>
  <cp:lastPrinted>2017-10-09T17:01:00Z</cp:lastPrinted>
  <dcterms:created xsi:type="dcterms:W3CDTF">2016-09-28T06:57:00Z</dcterms:created>
  <dcterms:modified xsi:type="dcterms:W3CDTF">2017-10-09T17:01:00Z</dcterms:modified>
</cp:coreProperties>
</file>